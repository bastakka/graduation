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38C4F8" w14:textId="77777777" w:rsidR="00D93BAD" w:rsidRPr="00596427" w:rsidRDefault="00D93BAD" w:rsidP="001F1C6D">
      <w:pPr>
        <w:pStyle w:val="nadpis2"/>
        <w:rPr>
          <w:rFonts w:asciiTheme="minorHAnsi" w:hAnsiTheme="minorHAnsi" w:cstheme="minorHAnsi"/>
        </w:rPr>
      </w:pPr>
      <w:r w:rsidRPr="00596427">
        <w:rPr>
          <w:rFonts w:asciiTheme="minorHAnsi" w:hAnsiTheme="minorHAnsi" w:cstheme="minorHAnsi"/>
        </w:rPr>
        <w:t xml:space="preserve">Střední průmyslová škola </w:t>
      </w:r>
      <w:r w:rsidR="00430B22" w:rsidRPr="00596427">
        <w:rPr>
          <w:rFonts w:asciiTheme="minorHAnsi" w:hAnsiTheme="minorHAnsi" w:cstheme="minorHAnsi"/>
        </w:rPr>
        <w:t>Brno, Purkyňova, příspěvková organizace</w:t>
      </w:r>
    </w:p>
    <w:p w14:paraId="4CE9554E" w14:textId="77777777" w:rsidR="00D93BAD" w:rsidRPr="00596427" w:rsidRDefault="00D93BAD">
      <w:pPr>
        <w:pStyle w:val="Nadpis1"/>
        <w:rPr>
          <w:rFonts w:asciiTheme="minorHAnsi" w:hAnsiTheme="minorHAnsi" w:cstheme="minorHAnsi"/>
        </w:rPr>
      </w:pPr>
      <w:r w:rsidRPr="00596427">
        <w:rPr>
          <w:rFonts w:asciiTheme="minorHAnsi" w:hAnsiTheme="minorHAnsi" w:cstheme="minorHAnsi"/>
        </w:rPr>
        <w:t>ZADÁNÍ MATURITNÍ PRÁCE</w:t>
      </w:r>
    </w:p>
    <w:p w14:paraId="2E7A6AE0" w14:textId="77777777" w:rsidR="00D93BAD" w:rsidRPr="00596427" w:rsidRDefault="00D93BAD">
      <w:pPr>
        <w:pStyle w:val="Bezmezer1"/>
        <w:jc w:val="center"/>
        <w:rPr>
          <w:rFonts w:asciiTheme="minorHAnsi" w:hAnsiTheme="minorHAnsi" w:cstheme="minorHAnsi"/>
          <w:b/>
          <w:bCs/>
        </w:rPr>
      </w:pPr>
      <w:r w:rsidRPr="00596427">
        <w:rPr>
          <w:rFonts w:asciiTheme="minorHAnsi" w:hAnsiTheme="minorHAnsi" w:cstheme="minorHAnsi"/>
          <w:b/>
          <w:bCs/>
        </w:rPr>
        <w:t>obhajované před zkušební komisí</w:t>
      </w:r>
    </w:p>
    <w:p w14:paraId="2962EF8A" w14:textId="77777777" w:rsidR="00C72CDD" w:rsidRPr="0025494B" w:rsidRDefault="00C72CDD" w:rsidP="00C72CDD">
      <w:pPr>
        <w:pStyle w:val="zhlav"/>
        <w:rPr>
          <w:rFonts w:asciiTheme="minorHAnsi" w:hAnsiTheme="minorHAnsi" w:cstheme="minorHAnsi"/>
          <w:sz w:val="20"/>
          <w:szCs w:val="20"/>
        </w:rPr>
      </w:pPr>
    </w:p>
    <w:p w14:paraId="34CD0B8E" w14:textId="77777777" w:rsidR="004A7E62" w:rsidRPr="0025494B" w:rsidRDefault="004A7E62" w:rsidP="004A7E62">
      <w:pPr>
        <w:spacing w:after="0"/>
        <w:rPr>
          <w:rFonts w:asciiTheme="minorHAnsi" w:hAnsiTheme="minorHAnsi" w:cstheme="minorHAnsi"/>
        </w:rPr>
      </w:pPr>
      <w:r w:rsidRPr="0025494B">
        <w:rPr>
          <w:rFonts w:asciiTheme="minorHAnsi" w:hAnsiTheme="minorHAnsi" w:cstheme="minorHAnsi"/>
        </w:rPr>
        <w:t>Školní rok: 2021/2022 </w:t>
      </w:r>
    </w:p>
    <w:p w14:paraId="39410DB2" w14:textId="77777777" w:rsidR="004A7E62" w:rsidRPr="0025494B" w:rsidRDefault="004A7E62" w:rsidP="004A7E62">
      <w:pPr>
        <w:spacing w:after="0"/>
        <w:rPr>
          <w:rFonts w:asciiTheme="minorHAnsi" w:hAnsiTheme="minorHAnsi" w:cstheme="minorHAnsi"/>
        </w:rPr>
      </w:pPr>
      <w:r w:rsidRPr="0025494B">
        <w:rPr>
          <w:rFonts w:asciiTheme="minorHAnsi" w:hAnsiTheme="minorHAnsi" w:cstheme="minorHAnsi"/>
        </w:rPr>
        <w:t>Předmět: Soubor odborných předmětů (zaměření na informační technologie) </w:t>
      </w:r>
    </w:p>
    <w:p w14:paraId="0FB7279B" w14:textId="77777777" w:rsidR="004A7E62" w:rsidRPr="0025494B" w:rsidRDefault="004A7E62" w:rsidP="004A7E62">
      <w:pPr>
        <w:spacing w:after="0"/>
        <w:rPr>
          <w:rFonts w:asciiTheme="minorHAnsi" w:hAnsiTheme="minorHAnsi" w:cstheme="minorHAnsi"/>
        </w:rPr>
      </w:pPr>
      <w:r w:rsidRPr="0025494B">
        <w:rPr>
          <w:rFonts w:asciiTheme="minorHAnsi" w:hAnsiTheme="minorHAnsi" w:cstheme="minorHAnsi"/>
        </w:rPr>
        <w:t>Studijní obor: Informační technologie (18-20-M/01) </w:t>
      </w:r>
    </w:p>
    <w:p w14:paraId="7318B309" w14:textId="7F3956BF" w:rsidR="004A7E62" w:rsidRPr="0025494B" w:rsidRDefault="004A7E62" w:rsidP="004A7E62">
      <w:pPr>
        <w:spacing w:after="0"/>
        <w:rPr>
          <w:rFonts w:asciiTheme="minorHAnsi" w:hAnsiTheme="minorHAnsi" w:cstheme="minorHAnsi"/>
        </w:rPr>
      </w:pPr>
      <w:r w:rsidRPr="0025494B">
        <w:rPr>
          <w:rFonts w:asciiTheme="minorHAnsi" w:hAnsiTheme="minorHAnsi" w:cstheme="minorHAnsi"/>
        </w:rPr>
        <w:t>Žák: </w:t>
      </w:r>
      <w:r w:rsidR="007757CB" w:rsidRPr="0025494B">
        <w:rPr>
          <w:rStyle w:val="normaltextrun"/>
          <w:rFonts w:asciiTheme="minorHAnsi" w:hAnsiTheme="minorHAnsi" w:cstheme="minorHAnsi"/>
          <w:color w:val="000000"/>
          <w:shd w:val="clear" w:color="auto" w:fill="FFFFFF"/>
        </w:rPr>
        <w:t>Karel Bašta</w:t>
      </w:r>
    </w:p>
    <w:p w14:paraId="15995071" w14:textId="7B6577C1" w:rsidR="004A7E62" w:rsidRPr="0025494B" w:rsidRDefault="004A7E62" w:rsidP="004A7E62">
      <w:pPr>
        <w:spacing w:after="0"/>
        <w:rPr>
          <w:rFonts w:asciiTheme="minorHAnsi" w:hAnsiTheme="minorHAnsi" w:cstheme="minorHAnsi"/>
        </w:rPr>
      </w:pPr>
      <w:r w:rsidRPr="0025494B">
        <w:rPr>
          <w:rFonts w:asciiTheme="minorHAnsi" w:hAnsiTheme="minorHAnsi" w:cstheme="minorHAnsi"/>
        </w:rPr>
        <w:t>Třída: V4</w:t>
      </w:r>
      <w:r w:rsidR="00461616" w:rsidRPr="0025494B">
        <w:rPr>
          <w:rFonts w:asciiTheme="minorHAnsi" w:hAnsiTheme="minorHAnsi" w:cstheme="minorHAnsi"/>
        </w:rPr>
        <w:t>D</w:t>
      </w:r>
      <w:r w:rsidRPr="0025494B">
        <w:rPr>
          <w:rFonts w:asciiTheme="minorHAnsi" w:hAnsiTheme="minorHAnsi" w:cstheme="minorHAnsi"/>
        </w:rPr>
        <w:t> </w:t>
      </w:r>
    </w:p>
    <w:p w14:paraId="35AFBAEB" w14:textId="465C2788" w:rsidR="004A7E62" w:rsidRPr="0025494B" w:rsidRDefault="004A7E62" w:rsidP="004A7E62">
      <w:pPr>
        <w:spacing w:after="0"/>
        <w:rPr>
          <w:rFonts w:asciiTheme="minorHAnsi" w:hAnsiTheme="minorHAnsi" w:cstheme="minorHAnsi"/>
        </w:rPr>
      </w:pPr>
      <w:r w:rsidRPr="0025494B">
        <w:rPr>
          <w:rFonts w:asciiTheme="minorHAnsi" w:hAnsiTheme="minorHAnsi" w:cstheme="minorHAnsi"/>
        </w:rPr>
        <w:t>Téma práce: </w:t>
      </w:r>
      <w:r w:rsidR="007757CB" w:rsidRPr="0025494B">
        <w:rPr>
          <w:rFonts w:asciiTheme="minorHAnsi" w:hAnsiTheme="minorHAnsi" w:cstheme="minorHAnsi"/>
        </w:rPr>
        <w:t>Multifunkční realizace webhostingu na linuxové distribuci</w:t>
      </w:r>
    </w:p>
    <w:p w14:paraId="31A2A83B" w14:textId="77777777" w:rsidR="004A7E62" w:rsidRPr="0025494B" w:rsidRDefault="004A7E62" w:rsidP="004A7E62">
      <w:pPr>
        <w:spacing w:after="0"/>
        <w:rPr>
          <w:rFonts w:asciiTheme="minorHAnsi" w:hAnsiTheme="minorHAnsi" w:cstheme="minorHAnsi"/>
        </w:rPr>
      </w:pPr>
      <w:r w:rsidRPr="0025494B">
        <w:rPr>
          <w:rFonts w:asciiTheme="minorHAnsi" w:hAnsiTheme="minorHAnsi" w:cstheme="minorHAnsi"/>
        </w:rPr>
        <w:t>Číslo zadání:  </w:t>
      </w:r>
    </w:p>
    <w:p w14:paraId="481CB7A0" w14:textId="77777777" w:rsidR="004A7E62" w:rsidRPr="0025494B" w:rsidRDefault="004A7E62" w:rsidP="004A7E62">
      <w:pPr>
        <w:spacing w:after="0"/>
        <w:rPr>
          <w:rFonts w:asciiTheme="minorHAnsi" w:hAnsiTheme="minorHAnsi" w:cstheme="minorHAnsi"/>
        </w:rPr>
      </w:pPr>
      <w:r w:rsidRPr="0025494B">
        <w:rPr>
          <w:rFonts w:asciiTheme="minorHAnsi" w:hAnsiTheme="minorHAnsi" w:cstheme="minorHAnsi"/>
        </w:rPr>
        <w:t>Vedoucí práce (učitel): Mgr. Bc. Leo Nitče </w:t>
      </w:r>
    </w:p>
    <w:p w14:paraId="76A63A0A" w14:textId="1ED514A7" w:rsidR="00EB16BD" w:rsidRPr="0025494B" w:rsidRDefault="00194FA2" w:rsidP="004A7E62">
      <w:pPr>
        <w:spacing w:after="0"/>
        <w:rPr>
          <w:rFonts w:asciiTheme="minorHAnsi" w:hAnsiTheme="minorHAnsi" w:cstheme="minorHAnsi"/>
        </w:rPr>
      </w:pPr>
      <w:r w:rsidRPr="0025494B">
        <w:rPr>
          <w:rFonts w:asciiTheme="minorHAnsi" w:hAnsiTheme="minorHAnsi" w:cstheme="minorHAnsi"/>
        </w:rPr>
        <w:t>Odborný konzultant:</w:t>
      </w:r>
    </w:p>
    <w:p w14:paraId="22ECA8D5" w14:textId="77777777" w:rsidR="00861952" w:rsidRPr="0025494B" w:rsidRDefault="00861952" w:rsidP="004A7E62">
      <w:pPr>
        <w:spacing w:after="0"/>
        <w:rPr>
          <w:rFonts w:asciiTheme="minorHAnsi" w:hAnsiTheme="minorHAnsi" w:cstheme="minorHAnsi"/>
        </w:rPr>
      </w:pPr>
      <w:bookmarkStart w:id="0" w:name="_Hlk87455483"/>
      <w:r w:rsidRPr="0025494B">
        <w:rPr>
          <w:rFonts w:asciiTheme="minorHAnsi" w:hAnsiTheme="minorHAnsi" w:cstheme="minorHAnsi"/>
        </w:rPr>
        <w:t>Termín zadání MP: 1. prosince 2021</w:t>
      </w:r>
    </w:p>
    <w:p w14:paraId="6C15B936" w14:textId="77777777" w:rsidR="00861952" w:rsidRPr="0025494B" w:rsidRDefault="00861952" w:rsidP="004A7E62">
      <w:pPr>
        <w:spacing w:after="0"/>
        <w:rPr>
          <w:rFonts w:asciiTheme="minorHAnsi" w:hAnsiTheme="minorHAnsi" w:cstheme="minorHAnsi"/>
        </w:rPr>
      </w:pPr>
      <w:r w:rsidRPr="0025494B">
        <w:rPr>
          <w:rFonts w:asciiTheme="minorHAnsi" w:hAnsiTheme="minorHAnsi" w:cstheme="minorHAnsi"/>
        </w:rPr>
        <w:t>Termín odevzdání MP: 22. dubna 2022</w:t>
      </w:r>
    </w:p>
    <w:bookmarkEnd w:id="0"/>
    <w:p w14:paraId="7B311D59" w14:textId="77777777" w:rsidR="009C19A2" w:rsidRPr="0025494B" w:rsidRDefault="009C19A2" w:rsidP="004A7E62">
      <w:pPr>
        <w:spacing w:after="0"/>
        <w:rPr>
          <w:rFonts w:asciiTheme="minorHAnsi" w:hAnsiTheme="minorHAnsi" w:cstheme="minorHAnsi"/>
        </w:rPr>
      </w:pPr>
      <w:r w:rsidRPr="0025494B">
        <w:rPr>
          <w:rFonts w:asciiTheme="minorHAnsi" w:hAnsiTheme="minorHAnsi" w:cstheme="minorHAnsi"/>
        </w:rPr>
        <w:t>Číslo zadání</w:t>
      </w:r>
      <w:r w:rsidR="005D2554" w:rsidRPr="0025494B">
        <w:rPr>
          <w:rFonts w:asciiTheme="minorHAnsi" w:hAnsiTheme="minorHAnsi" w:cstheme="minorHAnsi"/>
        </w:rPr>
        <w:t xml:space="preserve">, verze zadání </w:t>
      </w:r>
      <w:r w:rsidRPr="0025494B">
        <w:rPr>
          <w:rFonts w:asciiTheme="minorHAnsi" w:hAnsiTheme="minorHAnsi" w:cstheme="minorHAnsi"/>
        </w:rPr>
        <w:t>a název</w:t>
      </w:r>
      <w:r w:rsidR="00966A89" w:rsidRPr="0025494B">
        <w:rPr>
          <w:rFonts w:asciiTheme="minorHAnsi" w:hAnsiTheme="minorHAnsi" w:cstheme="minorHAnsi"/>
        </w:rPr>
        <w:t xml:space="preserve"> práce</w:t>
      </w:r>
      <w:r w:rsidRPr="0025494B">
        <w:rPr>
          <w:rFonts w:asciiTheme="minorHAnsi" w:hAnsiTheme="minorHAnsi" w:cstheme="minorHAnsi"/>
        </w:rPr>
        <w:t>:</w:t>
      </w:r>
    </w:p>
    <w:p w14:paraId="263FD5CC" w14:textId="0EC41F4D" w:rsidR="00D93BAD" w:rsidRPr="0025494B" w:rsidRDefault="004A7E62" w:rsidP="009C19A2">
      <w:pPr>
        <w:pStyle w:val="nadpis2"/>
        <w:rPr>
          <w:rFonts w:asciiTheme="minorHAnsi" w:hAnsiTheme="minorHAnsi" w:cstheme="minorHAnsi"/>
          <w:sz w:val="20"/>
          <w:szCs w:val="20"/>
        </w:rPr>
      </w:pPr>
      <w:r w:rsidRPr="0025494B">
        <w:rPr>
          <w:rFonts w:asciiTheme="minorHAnsi" w:hAnsiTheme="minorHAnsi" w:cstheme="minorHAnsi"/>
          <w:sz w:val="20"/>
          <w:szCs w:val="20"/>
        </w:rPr>
        <w:t>Název</w:t>
      </w:r>
      <w:r w:rsidR="00D856AF" w:rsidRPr="0025494B">
        <w:rPr>
          <w:rFonts w:asciiTheme="minorHAnsi" w:hAnsiTheme="minorHAnsi" w:cstheme="minorHAnsi"/>
          <w:sz w:val="20"/>
          <w:szCs w:val="20"/>
        </w:rPr>
        <w:t xml:space="preserve"> práce</w:t>
      </w:r>
      <w:r w:rsidRPr="0025494B">
        <w:rPr>
          <w:rFonts w:asciiTheme="minorHAnsi" w:hAnsiTheme="minorHAnsi" w:cstheme="minorHAnsi"/>
          <w:sz w:val="20"/>
          <w:szCs w:val="20"/>
        </w:rPr>
        <w:t>:</w:t>
      </w:r>
      <w:r w:rsidR="00F41ED7" w:rsidRPr="0025494B">
        <w:rPr>
          <w:rFonts w:asciiTheme="minorHAnsi" w:hAnsiTheme="minorHAnsi" w:cstheme="minorHAnsi"/>
          <w:sz w:val="20"/>
          <w:szCs w:val="20"/>
        </w:rPr>
        <w:t xml:space="preserve"> </w:t>
      </w:r>
      <w:r w:rsidR="007757CB" w:rsidRPr="0025494B">
        <w:rPr>
          <w:rFonts w:asciiTheme="minorHAnsi" w:hAnsiTheme="minorHAnsi" w:cstheme="minorHAnsi"/>
          <w:sz w:val="20"/>
          <w:szCs w:val="20"/>
        </w:rPr>
        <w:t>Realizace webhostingu na linuxové distribuci</w:t>
      </w:r>
    </w:p>
    <w:p w14:paraId="79F9AD53" w14:textId="77777777" w:rsidR="00BD609E" w:rsidRPr="00027D7F" w:rsidRDefault="00BD609E" w:rsidP="00BD609E">
      <w:pPr>
        <w:pStyle w:val="Nadpis3"/>
        <w:rPr>
          <w:rFonts w:asciiTheme="minorHAnsi" w:hAnsiTheme="minorHAnsi" w:cstheme="minorHAnsi"/>
          <w:sz w:val="20"/>
          <w:szCs w:val="20"/>
        </w:rPr>
      </w:pPr>
      <w:r w:rsidRPr="00027D7F">
        <w:rPr>
          <w:rFonts w:asciiTheme="minorHAnsi" w:hAnsiTheme="minorHAnsi" w:cstheme="minorHAnsi"/>
          <w:sz w:val="20"/>
          <w:szCs w:val="20"/>
        </w:rPr>
        <w:t>Zadání</w:t>
      </w:r>
    </w:p>
    <w:p w14:paraId="1D9E0AFF" w14:textId="4B4FCE52" w:rsidR="008770D0" w:rsidRPr="00027D7F" w:rsidRDefault="008770D0" w:rsidP="00554F85">
      <w:pPr>
        <w:pStyle w:val="nadpis30"/>
        <w:rPr>
          <w:sz w:val="20"/>
          <w:szCs w:val="20"/>
          <w:lang w:val="cs-CZ"/>
        </w:rPr>
      </w:pPr>
      <w:r w:rsidRPr="00027D7F">
        <w:rPr>
          <w:sz w:val="20"/>
          <w:szCs w:val="20"/>
          <w:lang w:val="cs-CZ"/>
        </w:rPr>
        <w:t xml:space="preserve">Vytvořte </w:t>
      </w:r>
      <w:r w:rsidR="00554F85" w:rsidRPr="00027D7F">
        <w:rPr>
          <w:sz w:val="20"/>
          <w:szCs w:val="20"/>
          <w:lang w:val="cs-CZ"/>
        </w:rPr>
        <w:t xml:space="preserve">Virtuální počítač, který bude nastaven a nakonfigurován pro pohodlnou manipulaci s funkčními balíčky nginx a node pro možnost přístupu k webovým stránkám. Mezi možné webové stránky může patřit cloudová služba Nextcloud, administrativní služba Cockpit či maturitní projekt spolužáků – webové stránky školy. Veškeré použité programy jsou v rámci FOSS (Free and </w:t>
      </w:r>
      <w:r w:rsidR="00027D7F" w:rsidRPr="00027D7F">
        <w:rPr>
          <w:sz w:val="20"/>
          <w:szCs w:val="20"/>
          <w:lang w:val="cs-CZ"/>
        </w:rPr>
        <w:t>Open-Source</w:t>
      </w:r>
      <w:r w:rsidR="00554F85" w:rsidRPr="00027D7F">
        <w:rPr>
          <w:sz w:val="20"/>
          <w:szCs w:val="20"/>
          <w:lang w:val="cs-CZ"/>
        </w:rPr>
        <w:t xml:space="preserve"> Software), tudíž pro ně není potřeba žádná licence. Žádný z programů neukládá data uživatelů, tudíž zde není potřeba od uživatelů přijímat podmínky užití. Celý projekt bude škálovatelný pro možnost využití jak pro osobní účely, tak pro zajištění těchto služeb ve větších firmách.</w:t>
      </w:r>
    </w:p>
    <w:p w14:paraId="678050CE" w14:textId="77777777" w:rsidR="00F41ED7" w:rsidRPr="00027D7F" w:rsidRDefault="00F41ED7" w:rsidP="00F07C36">
      <w:pPr>
        <w:rPr>
          <w:rStyle w:val="Nadpis3Char"/>
          <w:rFonts w:asciiTheme="minorHAnsi" w:hAnsiTheme="minorHAnsi" w:cstheme="minorHAnsi"/>
          <w:sz w:val="20"/>
          <w:szCs w:val="20"/>
        </w:rPr>
      </w:pPr>
    </w:p>
    <w:p w14:paraId="40A8DEDB" w14:textId="77777777" w:rsidR="008741CD" w:rsidRPr="00027D7F" w:rsidRDefault="008741CD" w:rsidP="008741CD">
      <w:pPr>
        <w:rPr>
          <w:rStyle w:val="Nadpis3Char"/>
          <w:rFonts w:asciiTheme="minorHAnsi" w:hAnsiTheme="minorHAnsi" w:cstheme="minorHAnsi"/>
          <w:b w:val="0"/>
          <w:bCs w:val="0"/>
          <w:sz w:val="20"/>
          <w:szCs w:val="20"/>
        </w:rPr>
      </w:pPr>
      <w:r w:rsidRPr="00027D7F">
        <w:rPr>
          <w:rStyle w:val="Nadpis3Char"/>
          <w:rFonts w:asciiTheme="minorHAnsi" w:hAnsiTheme="minorHAnsi" w:cstheme="minorHAnsi"/>
          <w:sz w:val="20"/>
          <w:szCs w:val="20"/>
        </w:rPr>
        <w:t>Výstupem práce bude</w:t>
      </w:r>
    </w:p>
    <w:p w14:paraId="368FCF9F" w14:textId="41AA831F" w:rsidR="00554F85" w:rsidRPr="00027D7F" w:rsidRDefault="00554F85" w:rsidP="00554F85">
      <w:pPr>
        <w:pStyle w:val="seznam"/>
        <w:rPr>
          <w:rFonts w:asciiTheme="minorHAnsi" w:hAnsiTheme="minorHAnsi" w:cstheme="minorHAnsi"/>
          <w:sz w:val="20"/>
          <w:szCs w:val="20"/>
        </w:rPr>
      </w:pPr>
      <w:r w:rsidRPr="00027D7F">
        <w:rPr>
          <w:rFonts w:asciiTheme="minorHAnsi" w:hAnsiTheme="minorHAnsi" w:cstheme="minorHAnsi"/>
          <w:sz w:val="20"/>
          <w:szCs w:val="20"/>
        </w:rPr>
        <w:t>Virtuální počítač bude sestrojen pomocí virtualizačního programu Hyper-V na soukromé pracovní stanici.</w:t>
      </w:r>
    </w:p>
    <w:p w14:paraId="5D753DB4" w14:textId="77777777" w:rsidR="00554F85" w:rsidRPr="00027D7F" w:rsidRDefault="00554F85" w:rsidP="00554F85">
      <w:pPr>
        <w:pStyle w:val="seznam"/>
        <w:rPr>
          <w:rFonts w:asciiTheme="minorHAnsi" w:hAnsiTheme="minorHAnsi" w:cstheme="minorHAnsi"/>
          <w:sz w:val="20"/>
          <w:szCs w:val="20"/>
        </w:rPr>
      </w:pPr>
      <w:r w:rsidRPr="00027D7F">
        <w:rPr>
          <w:rFonts w:asciiTheme="minorHAnsi" w:hAnsiTheme="minorHAnsi" w:cstheme="minorHAnsi"/>
          <w:sz w:val="20"/>
          <w:szCs w:val="20"/>
        </w:rPr>
        <w:t>Pomocí oficiálního instalačního obrazu linuxu Debian bude nainstalována tato distribuce na vytvořený virtuální disk a následně bude systém zpřístupněn pro vzdálenou správu pomocí služby ssh. Virtuální disk bude dynamický.</w:t>
      </w:r>
    </w:p>
    <w:p w14:paraId="2C6F7EDE" w14:textId="77777777" w:rsidR="00554F85" w:rsidRPr="00027D7F" w:rsidRDefault="00554F85" w:rsidP="00554F85">
      <w:pPr>
        <w:pStyle w:val="seznam"/>
        <w:rPr>
          <w:rStyle w:val="Nadpis3Char"/>
          <w:rFonts w:asciiTheme="minorHAnsi" w:hAnsiTheme="minorHAnsi" w:cstheme="minorHAnsi"/>
          <w:b w:val="0"/>
          <w:sz w:val="20"/>
          <w:szCs w:val="20"/>
        </w:rPr>
      </w:pPr>
      <w:r w:rsidRPr="00027D7F">
        <w:rPr>
          <w:rFonts w:asciiTheme="minorHAnsi" w:hAnsiTheme="minorHAnsi" w:cstheme="minorHAnsi"/>
          <w:sz w:val="20"/>
          <w:szCs w:val="20"/>
        </w:rPr>
        <w:t>Pomocí služby ssh se dále budou instalovat a konfigurovat potřebné balíčky pro zajištění minimální údržby stroje a stabilní funkce všech částí systému. Po zprovoznění všech funkcí bude disk počítače převeden pro práci ve VMware.</w:t>
      </w:r>
      <w:r w:rsidRPr="00027D7F">
        <w:rPr>
          <w:rStyle w:val="Nadpis3Char"/>
          <w:rFonts w:asciiTheme="minorHAnsi" w:hAnsiTheme="minorHAnsi" w:cstheme="minorHAnsi"/>
          <w:b w:val="0"/>
          <w:sz w:val="20"/>
          <w:szCs w:val="20"/>
        </w:rPr>
        <w:t xml:space="preserve"> </w:t>
      </w:r>
    </w:p>
    <w:p w14:paraId="2569BC53" w14:textId="52FC199D" w:rsidR="0074278D" w:rsidRPr="00027D7F" w:rsidRDefault="0074278D" w:rsidP="00554F85">
      <w:pPr>
        <w:pStyle w:val="seznam"/>
        <w:numPr>
          <w:ilvl w:val="0"/>
          <w:numId w:val="0"/>
        </w:numPr>
        <w:ind w:left="1439" w:hanging="360"/>
        <w:rPr>
          <w:rStyle w:val="Nadpis3Char"/>
          <w:rFonts w:asciiTheme="minorHAnsi" w:hAnsiTheme="minorHAnsi" w:cstheme="minorHAnsi"/>
          <w:b w:val="0"/>
          <w:sz w:val="20"/>
          <w:szCs w:val="20"/>
        </w:rPr>
      </w:pPr>
      <w:r w:rsidRPr="00027D7F">
        <w:rPr>
          <w:rStyle w:val="Nadpis3Char"/>
          <w:rFonts w:asciiTheme="minorHAnsi" w:hAnsiTheme="minorHAnsi" w:cstheme="minorHAnsi"/>
          <w:b w:val="0"/>
          <w:sz w:val="20"/>
          <w:szCs w:val="20"/>
        </w:rPr>
        <w:t>Klíčové části odevzdaného maturitního projektu</w:t>
      </w:r>
    </w:p>
    <w:p w14:paraId="4B3D820C" w14:textId="7613BD7E" w:rsidR="0089610B" w:rsidRPr="00027D7F" w:rsidRDefault="0089610B" w:rsidP="00554F85">
      <w:pPr>
        <w:pStyle w:val="seznam"/>
        <w:numPr>
          <w:ilvl w:val="0"/>
          <w:numId w:val="24"/>
        </w:numPr>
        <w:rPr>
          <w:rStyle w:val="Nadpis3Char"/>
          <w:rFonts w:asciiTheme="minorHAnsi" w:hAnsiTheme="minorHAnsi" w:cstheme="minorHAnsi"/>
          <w:b w:val="0"/>
          <w:bCs w:val="0"/>
          <w:sz w:val="20"/>
          <w:szCs w:val="20"/>
        </w:rPr>
      </w:pPr>
      <w:r w:rsidRPr="00027D7F">
        <w:rPr>
          <w:rStyle w:val="Nadpis3Char"/>
          <w:rFonts w:asciiTheme="minorHAnsi" w:hAnsiTheme="minorHAnsi" w:cstheme="minorHAnsi"/>
          <w:b w:val="0"/>
          <w:bCs w:val="0"/>
          <w:sz w:val="20"/>
          <w:szCs w:val="20"/>
        </w:rPr>
        <w:t>Prezentaci vaší projektu vč. časového harmonogramu</w:t>
      </w:r>
      <w:r w:rsidR="0025494B" w:rsidRPr="00027D7F">
        <w:rPr>
          <w:rStyle w:val="Nadpis3Char"/>
          <w:rFonts w:asciiTheme="minorHAnsi" w:hAnsiTheme="minorHAnsi" w:cstheme="minorHAnsi"/>
          <w:b w:val="0"/>
          <w:bCs w:val="0"/>
          <w:sz w:val="20"/>
          <w:szCs w:val="20"/>
        </w:rPr>
        <w:t>.</w:t>
      </w:r>
    </w:p>
    <w:p w14:paraId="6E5991DE" w14:textId="076CC843" w:rsidR="0025494B" w:rsidRPr="00027D7F" w:rsidRDefault="0025494B" w:rsidP="00554F85">
      <w:pPr>
        <w:pStyle w:val="seznam"/>
        <w:numPr>
          <w:ilvl w:val="0"/>
          <w:numId w:val="24"/>
        </w:numPr>
        <w:rPr>
          <w:rStyle w:val="Nadpis3Char"/>
          <w:rFonts w:asciiTheme="minorHAnsi" w:hAnsiTheme="minorHAnsi" w:cstheme="minorHAnsi"/>
          <w:b w:val="0"/>
          <w:bCs w:val="0"/>
          <w:sz w:val="20"/>
          <w:szCs w:val="20"/>
        </w:rPr>
      </w:pPr>
      <w:r w:rsidRPr="00027D7F">
        <w:rPr>
          <w:rStyle w:val="Nadpis3Char"/>
          <w:rFonts w:asciiTheme="minorHAnsi" w:hAnsiTheme="minorHAnsi" w:cstheme="minorHAnsi"/>
          <w:b w:val="0"/>
          <w:bCs w:val="0"/>
          <w:sz w:val="20"/>
          <w:szCs w:val="20"/>
        </w:rPr>
        <w:t>Podrobná dokumentace a instalace projektu.</w:t>
      </w:r>
    </w:p>
    <w:p w14:paraId="77CABA3B" w14:textId="643B54D1" w:rsidR="0025494B" w:rsidRPr="00027D7F" w:rsidRDefault="0025494B" w:rsidP="00554F85">
      <w:pPr>
        <w:pStyle w:val="seznam"/>
        <w:numPr>
          <w:ilvl w:val="0"/>
          <w:numId w:val="24"/>
        </w:numPr>
        <w:rPr>
          <w:rStyle w:val="Nadpis3Char"/>
          <w:rFonts w:asciiTheme="minorHAnsi" w:hAnsiTheme="minorHAnsi" w:cstheme="minorHAnsi"/>
          <w:b w:val="0"/>
          <w:bCs w:val="0"/>
          <w:sz w:val="20"/>
          <w:szCs w:val="20"/>
        </w:rPr>
      </w:pPr>
      <w:r w:rsidRPr="00027D7F">
        <w:rPr>
          <w:rStyle w:val="Nadpis3Char"/>
          <w:rFonts w:asciiTheme="minorHAnsi" w:hAnsiTheme="minorHAnsi" w:cstheme="minorHAnsi"/>
          <w:b w:val="0"/>
          <w:bCs w:val="0"/>
          <w:sz w:val="20"/>
          <w:szCs w:val="20"/>
        </w:rPr>
        <w:t>Odladěné řešení převedené na server s možností on-line přístupu</w:t>
      </w:r>
    </w:p>
    <w:p w14:paraId="5142F0D6" w14:textId="77777777" w:rsidR="00AA036C" w:rsidRDefault="00AA036C" w:rsidP="008741CD">
      <w:pPr>
        <w:suppressAutoHyphens w:val="0"/>
        <w:spacing w:after="0"/>
        <w:jc w:val="left"/>
        <w:rPr>
          <w:rFonts w:asciiTheme="minorHAnsi" w:hAnsiTheme="minorHAnsi" w:cstheme="minorHAnsi"/>
          <w:sz w:val="20"/>
          <w:szCs w:val="20"/>
        </w:rPr>
      </w:pPr>
    </w:p>
    <w:p w14:paraId="28B3E145" w14:textId="31958CAF" w:rsidR="008741CD" w:rsidRPr="00027D7F" w:rsidRDefault="008741CD" w:rsidP="008741CD">
      <w:pPr>
        <w:suppressAutoHyphens w:val="0"/>
        <w:spacing w:after="0"/>
        <w:jc w:val="left"/>
        <w:rPr>
          <w:rFonts w:asciiTheme="minorHAnsi" w:hAnsiTheme="minorHAnsi" w:cstheme="minorHAnsi"/>
          <w:sz w:val="20"/>
          <w:szCs w:val="20"/>
        </w:rPr>
      </w:pPr>
      <w:r w:rsidRPr="00027D7F">
        <w:rPr>
          <w:rFonts w:asciiTheme="minorHAnsi" w:hAnsiTheme="minorHAnsi" w:cstheme="minorHAnsi"/>
          <w:sz w:val="20"/>
          <w:szCs w:val="20"/>
        </w:rPr>
        <w:t xml:space="preserve">Součástí zadání je </w:t>
      </w:r>
      <w:r w:rsidR="004328CD" w:rsidRPr="00027D7F">
        <w:rPr>
          <w:rFonts w:asciiTheme="minorHAnsi" w:hAnsiTheme="minorHAnsi" w:cstheme="minorHAnsi"/>
          <w:sz w:val="20"/>
          <w:szCs w:val="20"/>
        </w:rPr>
        <w:t>p</w:t>
      </w:r>
      <w:r w:rsidRPr="00027D7F">
        <w:rPr>
          <w:rFonts w:asciiTheme="minorHAnsi" w:hAnsiTheme="minorHAnsi" w:cstheme="minorHAnsi"/>
          <w:sz w:val="20"/>
          <w:szCs w:val="20"/>
        </w:rPr>
        <w:t>říloha zadání maturitní práce.</w:t>
      </w:r>
    </w:p>
    <w:p w14:paraId="7AF07A99" w14:textId="77777777" w:rsidR="0042616C" w:rsidRPr="00027D7F" w:rsidRDefault="0042616C" w:rsidP="00E56C23">
      <w:pPr>
        <w:suppressAutoHyphens w:val="0"/>
        <w:spacing w:after="0"/>
        <w:jc w:val="left"/>
        <w:rPr>
          <w:rFonts w:asciiTheme="minorHAnsi" w:hAnsiTheme="minorHAnsi" w:cstheme="minorHAnsi"/>
          <w:sz w:val="20"/>
          <w:szCs w:val="20"/>
        </w:rPr>
      </w:pPr>
    </w:p>
    <w:p w14:paraId="104665E2" w14:textId="7CCC951B" w:rsidR="00CC0F9C" w:rsidRPr="00027D7F" w:rsidRDefault="00CC0F9C" w:rsidP="00CC0F9C">
      <w:pPr>
        <w:suppressAutoHyphens w:val="0"/>
        <w:spacing w:after="0"/>
        <w:jc w:val="left"/>
        <w:rPr>
          <w:rFonts w:asciiTheme="minorHAnsi" w:hAnsiTheme="minorHAnsi" w:cstheme="minorHAnsi"/>
          <w:sz w:val="20"/>
          <w:szCs w:val="20"/>
        </w:rPr>
      </w:pPr>
      <w:r w:rsidRPr="00027D7F">
        <w:rPr>
          <w:rFonts w:asciiTheme="minorHAnsi" w:hAnsiTheme="minorHAnsi" w:cstheme="minorHAnsi"/>
          <w:sz w:val="20"/>
          <w:szCs w:val="20"/>
        </w:rPr>
        <w:t>V Brně dne 1. 1</w:t>
      </w:r>
      <w:r w:rsidR="00861952" w:rsidRPr="00027D7F">
        <w:rPr>
          <w:rFonts w:asciiTheme="minorHAnsi" w:hAnsiTheme="minorHAnsi" w:cstheme="minorHAnsi"/>
          <w:sz w:val="20"/>
          <w:szCs w:val="20"/>
        </w:rPr>
        <w:t>2</w:t>
      </w:r>
      <w:r w:rsidRPr="00027D7F">
        <w:rPr>
          <w:rFonts w:asciiTheme="minorHAnsi" w:hAnsiTheme="minorHAnsi" w:cstheme="minorHAnsi"/>
          <w:sz w:val="20"/>
          <w:szCs w:val="20"/>
        </w:rPr>
        <w:t>. 2021</w:t>
      </w:r>
    </w:p>
    <w:p w14:paraId="5F025A53" w14:textId="77777777" w:rsidR="008741CD" w:rsidRPr="0025494B" w:rsidRDefault="008741CD" w:rsidP="008741CD">
      <w:pPr>
        <w:rPr>
          <w:rFonts w:asciiTheme="minorHAnsi" w:hAnsiTheme="minorHAnsi" w:cstheme="minorHAnsi"/>
          <w:sz w:val="20"/>
          <w:szCs w:val="20"/>
        </w:rPr>
      </w:pPr>
    </w:p>
    <w:p w14:paraId="785003EE" w14:textId="77777777" w:rsidR="008741CD" w:rsidRPr="0025494B" w:rsidRDefault="008741CD" w:rsidP="008741CD">
      <w:pPr>
        <w:rPr>
          <w:rFonts w:asciiTheme="minorHAnsi" w:hAnsiTheme="minorHAnsi" w:cstheme="minorHAnsi"/>
          <w:sz w:val="20"/>
          <w:szCs w:val="20"/>
        </w:rPr>
      </w:pPr>
      <w:r w:rsidRPr="0025494B">
        <w:rPr>
          <w:rFonts w:asciiTheme="minorHAnsi" w:hAnsiTheme="minorHAnsi" w:cstheme="minorHAnsi"/>
          <w:sz w:val="20"/>
          <w:szCs w:val="20"/>
        </w:rPr>
        <w:t>--------------------------------------</w:t>
      </w:r>
      <w:r w:rsidRPr="0025494B">
        <w:rPr>
          <w:rFonts w:asciiTheme="minorHAnsi" w:hAnsiTheme="minorHAnsi" w:cstheme="minorHAnsi"/>
          <w:sz w:val="20"/>
          <w:szCs w:val="20"/>
        </w:rPr>
        <w:tab/>
      </w:r>
      <w:r w:rsidRPr="0025494B">
        <w:rPr>
          <w:rFonts w:asciiTheme="minorHAnsi" w:hAnsiTheme="minorHAnsi" w:cstheme="minorHAnsi"/>
          <w:sz w:val="20"/>
          <w:szCs w:val="20"/>
        </w:rPr>
        <w:tab/>
        <w:t>--------------------------------------</w:t>
      </w:r>
      <w:r w:rsidRPr="0025494B">
        <w:rPr>
          <w:rFonts w:asciiTheme="minorHAnsi" w:hAnsiTheme="minorHAnsi" w:cstheme="minorHAnsi"/>
          <w:sz w:val="20"/>
          <w:szCs w:val="20"/>
        </w:rPr>
        <w:tab/>
      </w:r>
      <w:r w:rsidRPr="0025494B">
        <w:rPr>
          <w:rFonts w:asciiTheme="minorHAnsi" w:hAnsiTheme="minorHAnsi" w:cstheme="minorHAnsi"/>
          <w:sz w:val="20"/>
          <w:szCs w:val="20"/>
        </w:rPr>
        <w:tab/>
        <w:t>--------------------------------------</w:t>
      </w:r>
    </w:p>
    <w:p w14:paraId="30B3C33D" w14:textId="4F960257" w:rsidR="00CD31D1" w:rsidRPr="00596427" w:rsidRDefault="008741CD" w:rsidP="008741CD">
      <w:pPr>
        <w:rPr>
          <w:rFonts w:asciiTheme="minorHAnsi" w:hAnsiTheme="minorHAnsi" w:cstheme="minorHAnsi"/>
        </w:rPr>
      </w:pPr>
      <w:r w:rsidRPr="0025494B">
        <w:rPr>
          <w:rFonts w:asciiTheme="minorHAnsi" w:hAnsiTheme="minorHAnsi" w:cstheme="minorHAnsi"/>
          <w:sz w:val="20"/>
          <w:szCs w:val="20"/>
        </w:rPr>
        <w:t xml:space="preserve">Podpis žáka  </w:t>
      </w:r>
      <w:r w:rsidRPr="0025494B">
        <w:rPr>
          <w:rFonts w:asciiTheme="minorHAnsi" w:hAnsiTheme="minorHAnsi" w:cstheme="minorHAnsi"/>
          <w:sz w:val="20"/>
          <w:szCs w:val="20"/>
        </w:rPr>
        <w:tab/>
      </w:r>
      <w:r w:rsidRPr="0025494B">
        <w:rPr>
          <w:rFonts w:asciiTheme="minorHAnsi" w:hAnsiTheme="minorHAnsi" w:cstheme="minorHAnsi"/>
          <w:sz w:val="20"/>
          <w:szCs w:val="20"/>
        </w:rPr>
        <w:tab/>
      </w:r>
      <w:r w:rsidRPr="0025494B">
        <w:rPr>
          <w:rFonts w:asciiTheme="minorHAnsi" w:hAnsiTheme="minorHAnsi" w:cstheme="minorHAnsi"/>
          <w:sz w:val="20"/>
          <w:szCs w:val="20"/>
        </w:rPr>
        <w:tab/>
      </w:r>
      <w:r w:rsidRPr="0025494B">
        <w:rPr>
          <w:rFonts w:asciiTheme="minorHAnsi" w:hAnsiTheme="minorHAnsi" w:cstheme="minorHAnsi"/>
          <w:sz w:val="20"/>
          <w:szCs w:val="20"/>
        </w:rPr>
        <w:tab/>
        <w:t>Podpis vedoucího práce</w:t>
      </w:r>
      <w:r w:rsidRPr="0025494B">
        <w:rPr>
          <w:rFonts w:asciiTheme="minorHAnsi" w:hAnsiTheme="minorHAnsi" w:cstheme="minorHAnsi"/>
          <w:sz w:val="20"/>
          <w:szCs w:val="20"/>
        </w:rPr>
        <w:tab/>
      </w:r>
      <w:r w:rsidRPr="0025494B">
        <w:rPr>
          <w:rFonts w:asciiTheme="minorHAnsi" w:hAnsiTheme="minorHAnsi" w:cstheme="minorHAnsi"/>
          <w:sz w:val="20"/>
          <w:szCs w:val="20"/>
        </w:rPr>
        <w:tab/>
        <w:t>Podpis předsedy PK</w:t>
      </w:r>
      <w:r w:rsidR="00461616" w:rsidRPr="0025494B">
        <w:rPr>
          <w:rFonts w:asciiTheme="minorHAnsi" w:hAnsiTheme="minorHAnsi" w:cstheme="minorHAnsi"/>
          <w:sz w:val="20"/>
          <w:szCs w:val="20"/>
        </w:rPr>
        <w:t>D</w:t>
      </w:r>
      <w:r w:rsidR="00461616">
        <w:rPr>
          <w:rFonts w:asciiTheme="minorHAnsi" w:hAnsiTheme="minorHAnsi" w:cstheme="minorHAnsi"/>
        </w:rPr>
        <w:t xml:space="preserve"> </w:t>
      </w:r>
    </w:p>
    <w:sectPr w:rsidR="00CD31D1" w:rsidRPr="00596427" w:rsidSect="00ED4DF2">
      <w:pgSz w:w="11906" w:h="16838"/>
      <w:pgMar w:top="709" w:right="851" w:bottom="503" w:left="109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66464CB"/>
    <w:multiLevelType w:val="hybridMultilevel"/>
    <w:tmpl w:val="EC94855A"/>
    <w:lvl w:ilvl="0" w:tplc="5E7AD5D4">
      <w:start w:val="1"/>
      <w:numFmt w:val="bullet"/>
      <w:pStyle w:val="seznam"/>
      <w:lvlText w:val=""/>
      <w:lvlJc w:val="left"/>
      <w:pPr>
        <w:ind w:left="1439" w:hanging="360"/>
      </w:pPr>
      <w:rPr>
        <w:rFonts w:ascii="Symbol" w:hAnsi="Symbol" w:hint="default"/>
      </w:rPr>
    </w:lvl>
    <w:lvl w:ilvl="1" w:tplc="04050003" w:tentative="1">
      <w:start w:val="1"/>
      <w:numFmt w:val="bullet"/>
      <w:lvlText w:val="o"/>
      <w:lvlJc w:val="left"/>
      <w:pPr>
        <w:ind w:left="2159" w:hanging="360"/>
      </w:pPr>
      <w:rPr>
        <w:rFonts w:ascii="Courier New" w:hAnsi="Courier New" w:cs="Courier New" w:hint="default"/>
      </w:rPr>
    </w:lvl>
    <w:lvl w:ilvl="2" w:tplc="04050005" w:tentative="1">
      <w:start w:val="1"/>
      <w:numFmt w:val="bullet"/>
      <w:lvlText w:val=""/>
      <w:lvlJc w:val="left"/>
      <w:pPr>
        <w:ind w:left="2879" w:hanging="360"/>
      </w:pPr>
      <w:rPr>
        <w:rFonts w:ascii="Wingdings" w:hAnsi="Wingdings" w:hint="default"/>
      </w:rPr>
    </w:lvl>
    <w:lvl w:ilvl="3" w:tplc="04050001" w:tentative="1">
      <w:start w:val="1"/>
      <w:numFmt w:val="bullet"/>
      <w:lvlText w:val=""/>
      <w:lvlJc w:val="left"/>
      <w:pPr>
        <w:ind w:left="3599" w:hanging="360"/>
      </w:pPr>
      <w:rPr>
        <w:rFonts w:ascii="Symbol" w:hAnsi="Symbol" w:hint="default"/>
      </w:rPr>
    </w:lvl>
    <w:lvl w:ilvl="4" w:tplc="04050003" w:tentative="1">
      <w:start w:val="1"/>
      <w:numFmt w:val="bullet"/>
      <w:lvlText w:val="o"/>
      <w:lvlJc w:val="left"/>
      <w:pPr>
        <w:ind w:left="4319" w:hanging="360"/>
      </w:pPr>
      <w:rPr>
        <w:rFonts w:ascii="Courier New" w:hAnsi="Courier New" w:cs="Courier New" w:hint="default"/>
      </w:rPr>
    </w:lvl>
    <w:lvl w:ilvl="5" w:tplc="04050005" w:tentative="1">
      <w:start w:val="1"/>
      <w:numFmt w:val="bullet"/>
      <w:lvlText w:val=""/>
      <w:lvlJc w:val="left"/>
      <w:pPr>
        <w:ind w:left="5039" w:hanging="360"/>
      </w:pPr>
      <w:rPr>
        <w:rFonts w:ascii="Wingdings" w:hAnsi="Wingdings" w:hint="default"/>
      </w:rPr>
    </w:lvl>
    <w:lvl w:ilvl="6" w:tplc="04050001" w:tentative="1">
      <w:start w:val="1"/>
      <w:numFmt w:val="bullet"/>
      <w:lvlText w:val=""/>
      <w:lvlJc w:val="left"/>
      <w:pPr>
        <w:ind w:left="5759" w:hanging="360"/>
      </w:pPr>
      <w:rPr>
        <w:rFonts w:ascii="Symbol" w:hAnsi="Symbol" w:hint="default"/>
      </w:rPr>
    </w:lvl>
    <w:lvl w:ilvl="7" w:tplc="04050003" w:tentative="1">
      <w:start w:val="1"/>
      <w:numFmt w:val="bullet"/>
      <w:lvlText w:val="o"/>
      <w:lvlJc w:val="left"/>
      <w:pPr>
        <w:ind w:left="6479" w:hanging="360"/>
      </w:pPr>
      <w:rPr>
        <w:rFonts w:ascii="Courier New" w:hAnsi="Courier New" w:cs="Courier New" w:hint="default"/>
      </w:rPr>
    </w:lvl>
    <w:lvl w:ilvl="8" w:tplc="04050005" w:tentative="1">
      <w:start w:val="1"/>
      <w:numFmt w:val="bullet"/>
      <w:lvlText w:val=""/>
      <w:lvlJc w:val="left"/>
      <w:pPr>
        <w:ind w:left="7199" w:hanging="360"/>
      </w:pPr>
      <w:rPr>
        <w:rFonts w:ascii="Wingdings" w:hAnsi="Wingdings" w:hint="default"/>
      </w:rPr>
    </w:lvl>
  </w:abstractNum>
  <w:abstractNum w:abstractNumId="7" w15:restartNumberingAfterBreak="0">
    <w:nsid w:val="089E3BB5"/>
    <w:multiLevelType w:val="hybridMultilevel"/>
    <w:tmpl w:val="9558CF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A8664CE"/>
    <w:multiLevelType w:val="hybridMultilevel"/>
    <w:tmpl w:val="E9CE1F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3B2570E"/>
    <w:multiLevelType w:val="hybridMultilevel"/>
    <w:tmpl w:val="0EB6A3DA"/>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EF552CA"/>
    <w:multiLevelType w:val="hybridMultilevel"/>
    <w:tmpl w:val="84AE7B18"/>
    <w:lvl w:ilvl="0" w:tplc="211C9C2A">
      <w:numFmt w:val="bullet"/>
      <w:lvlText w:val="-"/>
      <w:lvlJc w:val="left"/>
      <w:pPr>
        <w:ind w:left="720" w:hanging="360"/>
      </w:pPr>
      <w:rPr>
        <w:rFonts w:ascii="Palatino Linotype" w:eastAsia="Calibri" w:hAnsi="Palatino Linotype"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67351F1"/>
    <w:multiLevelType w:val="hybridMultilevel"/>
    <w:tmpl w:val="88DE35A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2" w15:restartNumberingAfterBreak="0">
    <w:nsid w:val="2A040F52"/>
    <w:multiLevelType w:val="hybridMultilevel"/>
    <w:tmpl w:val="706A21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599625F"/>
    <w:multiLevelType w:val="hybridMultilevel"/>
    <w:tmpl w:val="C2724424"/>
    <w:lvl w:ilvl="0" w:tplc="374CC8E0">
      <w:numFmt w:val="bullet"/>
      <w:lvlText w:val="-"/>
      <w:lvlJc w:val="left"/>
      <w:pPr>
        <w:ind w:left="720" w:hanging="360"/>
      </w:pPr>
      <w:rPr>
        <w:rFonts w:ascii="Palatino Linotype" w:eastAsia="Calibri" w:hAnsi="Palatino Linotype"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2823D2C"/>
    <w:multiLevelType w:val="hybridMultilevel"/>
    <w:tmpl w:val="834EC9A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7BA7802"/>
    <w:multiLevelType w:val="multilevel"/>
    <w:tmpl w:val="C7129F52"/>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CF2284D"/>
    <w:multiLevelType w:val="hybridMultilevel"/>
    <w:tmpl w:val="E85E2132"/>
    <w:lvl w:ilvl="0" w:tplc="16CCD5DA">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E62439B"/>
    <w:multiLevelType w:val="hybridMultilevel"/>
    <w:tmpl w:val="A3DE0F0E"/>
    <w:lvl w:ilvl="0" w:tplc="82A467A4">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A2C090F"/>
    <w:multiLevelType w:val="hybridMultilevel"/>
    <w:tmpl w:val="71E287F2"/>
    <w:lvl w:ilvl="0" w:tplc="2D04398A">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149004A"/>
    <w:multiLevelType w:val="hybridMultilevel"/>
    <w:tmpl w:val="CB06290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0" w15:restartNumberingAfterBreak="0">
    <w:nsid w:val="646963E3"/>
    <w:multiLevelType w:val="hybridMultilevel"/>
    <w:tmpl w:val="9286B194"/>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1" w15:restartNumberingAfterBreak="0">
    <w:nsid w:val="6FB12E2A"/>
    <w:multiLevelType w:val="hybridMultilevel"/>
    <w:tmpl w:val="7708DB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2" w15:restartNumberingAfterBreak="0">
    <w:nsid w:val="75161C93"/>
    <w:multiLevelType w:val="hybridMultilevel"/>
    <w:tmpl w:val="DDE8C5F6"/>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7DC0690"/>
    <w:multiLevelType w:val="hybridMultilevel"/>
    <w:tmpl w:val="CAB2923A"/>
    <w:lvl w:ilvl="0" w:tplc="0405000F">
      <w:start w:val="1"/>
      <w:numFmt w:val="decimal"/>
      <w:lvlText w:val="%1."/>
      <w:lvlJc w:val="left"/>
      <w:pPr>
        <w:ind w:left="1439" w:hanging="360"/>
      </w:pPr>
      <w:rPr>
        <w:rFonts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8"/>
  </w:num>
  <w:num w:numId="9">
    <w:abstractNumId w:val="14"/>
  </w:num>
  <w:num w:numId="10">
    <w:abstractNumId w:val="11"/>
  </w:num>
  <w:num w:numId="11">
    <w:abstractNumId w:val="19"/>
  </w:num>
  <w:num w:numId="12">
    <w:abstractNumId w:val="21"/>
  </w:num>
  <w:num w:numId="13">
    <w:abstractNumId w:val="16"/>
  </w:num>
  <w:num w:numId="14">
    <w:abstractNumId w:val="8"/>
  </w:num>
  <w:num w:numId="15">
    <w:abstractNumId w:val="17"/>
  </w:num>
  <w:num w:numId="16">
    <w:abstractNumId w:val="15"/>
  </w:num>
  <w:num w:numId="17">
    <w:abstractNumId w:val="22"/>
  </w:num>
  <w:num w:numId="18">
    <w:abstractNumId w:val="13"/>
  </w:num>
  <w:num w:numId="19">
    <w:abstractNumId w:val="10"/>
  </w:num>
  <w:num w:numId="20">
    <w:abstractNumId w:val="9"/>
  </w:num>
  <w:num w:numId="21">
    <w:abstractNumId w:val="12"/>
  </w:num>
  <w:num w:numId="22">
    <w:abstractNumId w:val="20"/>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8D7"/>
    <w:rsid w:val="00014C79"/>
    <w:rsid w:val="00022C2A"/>
    <w:rsid w:val="00027D7F"/>
    <w:rsid w:val="00040744"/>
    <w:rsid w:val="000469DD"/>
    <w:rsid w:val="0004736A"/>
    <w:rsid w:val="00050CC4"/>
    <w:rsid w:val="00052D32"/>
    <w:rsid w:val="000565C0"/>
    <w:rsid w:val="000709C3"/>
    <w:rsid w:val="00083617"/>
    <w:rsid w:val="0009382C"/>
    <w:rsid w:val="00096691"/>
    <w:rsid w:val="00097F78"/>
    <w:rsid w:val="000A680E"/>
    <w:rsid w:val="000F7F4A"/>
    <w:rsid w:val="00110210"/>
    <w:rsid w:val="00136A8F"/>
    <w:rsid w:val="001456B0"/>
    <w:rsid w:val="00194FA2"/>
    <w:rsid w:val="00196D4C"/>
    <w:rsid w:val="001F1C6D"/>
    <w:rsid w:val="001F415B"/>
    <w:rsid w:val="002458E5"/>
    <w:rsid w:val="00253BA6"/>
    <w:rsid w:val="0025494B"/>
    <w:rsid w:val="00267458"/>
    <w:rsid w:val="00277EE3"/>
    <w:rsid w:val="00293075"/>
    <w:rsid w:val="002A1DC6"/>
    <w:rsid w:val="002B08A1"/>
    <w:rsid w:val="002C43D0"/>
    <w:rsid w:val="002E487D"/>
    <w:rsid w:val="0033308C"/>
    <w:rsid w:val="00335CCB"/>
    <w:rsid w:val="00341B40"/>
    <w:rsid w:val="00344ECF"/>
    <w:rsid w:val="003468F8"/>
    <w:rsid w:val="003544AC"/>
    <w:rsid w:val="00375EA7"/>
    <w:rsid w:val="00381029"/>
    <w:rsid w:val="003A501D"/>
    <w:rsid w:val="003C2252"/>
    <w:rsid w:val="003C735E"/>
    <w:rsid w:val="003D5F0F"/>
    <w:rsid w:val="003F06C4"/>
    <w:rsid w:val="00423F32"/>
    <w:rsid w:val="004244F7"/>
    <w:rsid w:val="0042616C"/>
    <w:rsid w:val="00426469"/>
    <w:rsid w:val="00430B22"/>
    <w:rsid w:val="004328CD"/>
    <w:rsid w:val="00456413"/>
    <w:rsid w:val="00461616"/>
    <w:rsid w:val="00462E4A"/>
    <w:rsid w:val="00465FB5"/>
    <w:rsid w:val="00474FD4"/>
    <w:rsid w:val="00476EFA"/>
    <w:rsid w:val="00477AF0"/>
    <w:rsid w:val="00492E48"/>
    <w:rsid w:val="004A7E62"/>
    <w:rsid w:val="00514151"/>
    <w:rsid w:val="00531DD7"/>
    <w:rsid w:val="00554F85"/>
    <w:rsid w:val="005552C7"/>
    <w:rsid w:val="00572291"/>
    <w:rsid w:val="005731C9"/>
    <w:rsid w:val="005841DC"/>
    <w:rsid w:val="00596427"/>
    <w:rsid w:val="005A322D"/>
    <w:rsid w:val="005A49FD"/>
    <w:rsid w:val="005B3540"/>
    <w:rsid w:val="005B4609"/>
    <w:rsid w:val="005B5727"/>
    <w:rsid w:val="005C06F9"/>
    <w:rsid w:val="005C0736"/>
    <w:rsid w:val="005D2554"/>
    <w:rsid w:val="005D4A01"/>
    <w:rsid w:val="005E5B1A"/>
    <w:rsid w:val="005F543F"/>
    <w:rsid w:val="0062039E"/>
    <w:rsid w:val="006272E2"/>
    <w:rsid w:val="0064544A"/>
    <w:rsid w:val="00681D22"/>
    <w:rsid w:val="006A10B4"/>
    <w:rsid w:val="006B2FBC"/>
    <w:rsid w:val="006C7A2B"/>
    <w:rsid w:val="006D0951"/>
    <w:rsid w:val="006D5D5E"/>
    <w:rsid w:val="006E608E"/>
    <w:rsid w:val="00705F42"/>
    <w:rsid w:val="00721E99"/>
    <w:rsid w:val="00741D5A"/>
    <w:rsid w:val="0074278D"/>
    <w:rsid w:val="00747E00"/>
    <w:rsid w:val="0076506F"/>
    <w:rsid w:val="007757CB"/>
    <w:rsid w:val="00775D6A"/>
    <w:rsid w:val="00776B1F"/>
    <w:rsid w:val="00785BDB"/>
    <w:rsid w:val="00791F6B"/>
    <w:rsid w:val="007D47A4"/>
    <w:rsid w:val="00820999"/>
    <w:rsid w:val="00830CFC"/>
    <w:rsid w:val="0085412D"/>
    <w:rsid w:val="00861952"/>
    <w:rsid w:val="00863E0F"/>
    <w:rsid w:val="008741CD"/>
    <w:rsid w:val="00875B5E"/>
    <w:rsid w:val="008770D0"/>
    <w:rsid w:val="008829EE"/>
    <w:rsid w:val="0088510D"/>
    <w:rsid w:val="0089610B"/>
    <w:rsid w:val="008A32E3"/>
    <w:rsid w:val="008C39EF"/>
    <w:rsid w:val="009103EF"/>
    <w:rsid w:val="00911EA1"/>
    <w:rsid w:val="00917073"/>
    <w:rsid w:val="009341B3"/>
    <w:rsid w:val="00944E33"/>
    <w:rsid w:val="009612A9"/>
    <w:rsid w:val="00966A89"/>
    <w:rsid w:val="00982C11"/>
    <w:rsid w:val="00996B88"/>
    <w:rsid w:val="009C0038"/>
    <w:rsid w:val="009C1627"/>
    <w:rsid w:val="009C19A2"/>
    <w:rsid w:val="009C24F0"/>
    <w:rsid w:val="009E0A52"/>
    <w:rsid w:val="00A02445"/>
    <w:rsid w:val="00A35B7B"/>
    <w:rsid w:val="00A374A2"/>
    <w:rsid w:val="00A4417A"/>
    <w:rsid w:val="00A637B3"/>
    <w:rsid w:val="00AA036C"/>
    <w:rsid w:val="00AA3CA9"/>
    <w:rsid w:val="00AB21AF"/>
    <w:rsid w:val="00AB2BDB"/>
    <w:rsid w:val="00AC33D9"/>
    <w:rsid w:val="00AD011F"/>
    <w:rsid w:val="00B00647"/>
    <w:rsid w:val="00B021A2"/>
    <w:rsid w:val="00B5102E"/>
    <w:rsid w:val="00B55563"/>
    <w:rsid w:val="00B64594"/>
    <w:rsid w:val="00B70C6B"/>
    <w:rsid w:val="00BA4681"/>
    <w:rsid w:val="00BD609E"/>
    <w:rsid w:val="00C027EC"/>
    <w:rsid w:val="00C326E7"/>
    <w:rsid w:val="00C5447B"/>
    <w:rsid w:val="00C63602"/>
    <w:rsid w:val="00C66F2F"/>
    <w:rsid w:val="00C72CDD"/>
    <w:rsid w:val="00C87B37"/>
    <w:rsid w:val="00C97E42"/>
    <w:rsid w:val="00CB0F49"/>
    <w:rsid w:val="00CB25BE"/>
    <w:rsid w:val="00CB656E"/>
    <w:rsid w:val="00CC0F9C"/>
    <w:rsid w:val="00CD04A0"/>
    <w:rsid w:val="00CD31D1"/>
    <w:rsid w:val="00CE23EB"/>
    <w:rsid w:val="00D0632C"/>
    <w:rsid w:val="00D07812"/>
    <w:rsid w:val="00D11EEB"/>
    <w:rsid w:val="00D274DE"/>
    <w:rsid w:val="00D52539"/>
    <w:rsid w:val="00D84B9C"/>
    <w:rsid w:val="00D856AF"/>
    <w:rsid w:val="00D93BAD"/>
    <w:rsid w:val="00D961EB"/>
    <w:rsid w:val="00DC66B5"/>
    <w:rsid w:val="00DD2A8E"/>
    <w:rsid w:val="00DF170D"/>
    <w:rsid w:val="00E04CD5"/>
    <w:rsid w:val="00E122FE"/>
    <w:rsid w:val="00E23EB8"/>
    <w:rsid w:val="00E56C23"/>
    <w:rsid w:val="00E65FF7"/>
    <w:rsid w:val="00E70F08"/>
    <w:rsid w:val="00E878F4"/>
    <w:rsid w:val="00EA7B59"/>
    <w:rsid w:val="00EB1515"/>
    <w:rsid w:val="00EB16BD"/>
    <w:rsid w:val="00ED0069"/>
    <w:rsid w:val="00ED4DF2"/>
    <w:rsid w:val="00EF3EA8"/>
    <w:rsid w:val="00F01049"/>
    <w:rsid w:val="00F02BF2"/>
    <w:rsid w:val="00F07C36"/>
    <w:rsid w:val="00F30BE1"/>
    <w:rsid w:val="00F334A5"/>
    <w:rsid w:val="00F36319"/>
    <w:rsid w:val="00F36FE4"/>
    <w:rsid w:val="00F41ED7"/>
    <w:rsid w:val="00F53F54"/>
    <w:rsid w:val="00F8632D"/>
    <w:rsid w:val="00FB35C4"/>
    <w:rsid w:val="00FB76CF"/>
    <w:rsid w:val="00FC18D7"/>
    <w:rsid w:val="00FF513A"/>
    <w:rsid w:val="00FF69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CD0E"/>
  <w15:docId w15:val="{CE4BC5C4-7E68-486F-84DC-9570F876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C19A2"/>
    <w:pPr>
      <w:suppressAutoHyphens/>
      <w:spacing w:after="120"/>
      <w:jc w:val="both"/>
    </w:pPr>
    <w:rPr>
      <w:rFonts w:ascii="Palatino Linotype" w:eastAsia="Calibri" w:hAnsi="Palatino Linotype" w:cs="Calibri"/>
      <w:sz w:val="22"/>
      <w:szCs w:val="22"/>
      <w:lang w:eastAsia="ar-SA"/>
    </w:rPr>
  </w:style>
  <w:style w:type="paragraph" w:styleId="Nadpis1">
    <w:name w:val="heading 1"/>
    <w:basedOn w:val="Normln"/>
    <w:next w:val="Normln"/>
    <w:autoRedefine/>
    <w:qFormat/>
    <w:pPr>
      <w:keepNext/>
      <w:spacing w:before="240" w:after="60"/>
      <w:jc w:val="center"/>
      <w:outlineLvl w:val="0"/>
    </w:pPr>
    <w:rPr>
      <w:rFonts w:ascii="Arial" w:eastAsia="Times New Roman" w:hAnsi="Arial" w:cs="Times New Roman"/>
      <w:b/>
      <w:bCs/>
      <w:kern w:val="32"/>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W8Num1z0">
    <w:name w:val="WW8Num1z0"/>
    <w:rPr>
      <w:rFonts w:ascii="Courier New" w:hAnsi="Courier New" w:cs="Courier New"/>
    </w:rPr>
  </w:style>
  <w:style w:type="character" w:customStyle="1" w:styleId="WW8Num1z1">
    <w:name w:val="WW8Num1z1"/>
    <w:rPr>
      <w:rFonts w:ascii="OpenSymbol" w:hAnsi="OpenSymbol" w:cs="OpenSymbol"/>
    </w:rPr>
  </w:style>
  <w:style w:type="character" w:customStyle="1" w:styleId="WW8Num2z0">
    <w:name w:val="WW8Num2z0"/>
    <w:rPr>
      <w:rFonts w:ascii="Courier New" w:hAnsi="Courier New" w:cs="Courier New"/>
    </w:rPr>
  </w:style>
  <w:style w:type="character" w:customStyle="1" w:styleId="WW8Num2z1">
    <w:name w:val="WW8Num2z1"/>
    <w:rPr>
      <w:rFonts w:ascii="OpenSymbol" w:hAnsi="OpenSymbol" w:cs="OpenSymbol"/>
    </w:rPr>
  </w:style>
  <w:style w:type="character" w:customStyle="1" w:styleId="WW8Num3z0">
    <w:name w:val="WW8Num3z0"/>
    <w:rPr>
      <w:rFonts w:ascii="Courier New" w:hAnsi="Courier New" w:cs="Courier New"/>
    </w:rPr>
  </w:style>
  <w:style w:type="character" w:customStyle="1" w:styleId="WW8Num3z1">
    <w:name w:val="WW8Num3z1"/>
    <w:rPr>
      <w:rFonts w:ascii="Courier New" w:hAnsi="Courier New" w:cs="Courier New"/>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6z0">
    <w:name w:val="WW8Num6z0"/>
    <w:rPr>
      <w:rFonts w:ascii="Courier New" w:hAnsi="Courier New" w:cs="Courier New"/>
    </w:rPr>
  </w:style>
  <w:style w:type="character" w:customStyle="1" w:styleId="WW8Num6z1">
    <w:name w:val="WW8Num6z1"/>
    <w:rPr>
      <w:rFonts w:ascii="OpenSymbol" w:hAnsi="OpenSymbol" w:cs="OpenSymbol"/>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Standardnpsmoodstavce1">
    <w:name w:val="Standardní písmo odstavce1"/>
  </w:style>
  <w:style w:type="character" w:customStyle="1" w:styleId="WW8Num3z2">
    <w:name w:val="WW8Num3z2"/>
    <w:rPr>
      <w:rFonts w:ascii="Wingdings" w:hAnsi="Wingdings"/>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3">
    <w:name w:val="WW8Num3z3"/>
    <w:rPr>
      <w:rFonts w:ascii="Symbol" w:hAnsi="Symbol"/>
    </w:rPr>
  </w:style>
  <w:style w:type="character" w:customStyle="1" w:styleId="WW8Num4z2">
    <w:name w:val="WW8Num4z2"/>
    <w:rPr>
      <w:rFonts w:ascii="Wingdings" w:hAnsi="Wingdings"/>
    </w:rPr>
  </w:style>
  <w:style w:type="character" w:customStyle="1" w:styleId="WW8Num5z2">
    <w:name w:val="WW8Num5z2"/>
    <w:rPr>
      <w:rFonts w:ascii="Wingdings" w:hAnsi="Wingdings"/>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DefaultParagraphFont">
    <w:name w:val="WW-Default Paragraph Font"/>
  </w:style>
  <w:style w:type="character" w:customStyle="1" w:styleId="Odrky">
    <w:name w:val="Odrážky"/>
    <w:rPr>
      <w:rFonts w:ascii="OpenSymbol" w:eastAsia="OpenSymbol" w:hAnsi="OpenSymbol" w:cs="OpenSymbol"/>
    </w:rPr>
  </w:style>
  <w:style w:type="paragraph" w:customStyle="1" w:styleId="Nadpis">
    <w:name w:val="Nadpis"/>
    <w:basedOn w:val="Normln"/>
    <w:next w:val="Zkladntext"/>
    <w:pPr>
      <w:keepNext/>
      <w:spacing w:before="240"/>
    </w:pPr>
    <w:rPr>
      <w:rFonts w:ascii="Arial" w:eastAsia="Lucida Sans Unicode" w:hAnsi="Arial" w:cs="Mangal"/>
      <w:sz w:val="28"/>
      <w:szCs w:val="28"/>
    </w:rPr>
  </w:style>
  <w:style w:type="paragraph" w:styleId="Zkladntext">
    <w:name w:val="Body Text"/>
    <w:basedOn w:val="Normln"/>
    <w:semiHidden/>
  </w:style>
  <w:style w:type="paragraph" w:styleId="Seznam0">
    <w:name w:val="List"/>
    <w:basedOn w:val="Zkladntext"/>
    <w:semiHidden/>
    <w:rPr>
      <w:rFonts w:cs="Mangal"/>
    </w:rPr>
  </w:style>
  <w:style w:type="paragraph" w:customStyle="1" w:styleId="Popisek">
    <w:name w:val="Popisek"/>
    <w:basedOn w:val="Normln"/>
    <w:pPr>
      <w:suppressLineNumbers/>
      <w:spacing w:before="120"/>
    </w:pPr>
    <w:rPr>
      <w:rFonts w:cs="Mangal"/>
      <w:i/>
      <w:iCs/>
      <w:sz w:val="24"/>
      <w:szCs w:val="24"/>
    </w:rPr>
  </w:style>
  <w:style w:type="paragraph" w:customStyle="1" w:styleId="Rejstk">
    <w:name w:val="Rejstřík"/>
    <w:basedOn w:val="Normln"/>
    <w:pPr>
      <w:suppressLineNumbers/>
    </w:pPr>
    <w:rPr>
      <w:rFonts w:cs="Mangal"/>
    </w:rPr>
  </w:style>
  <w:style w:type="paragraph" w:customStyle="1" w:styleId="Bezmezer1">
    <w:name w:val="Bez mezer1"/>
    <w:pPr>
      <w:suppressAutoHyphens/>
    </w:pPr>
    <w:rPr>
      <w:rFonts w:ascii="Calibri" w:eastAsia="Calibri" w:hAnsi="Calibri" w:cs="Calibri"/>
      <w:sz w:val="22"/>
      <w:szCs w:val="22"/>
      <w:lang w:eastAsia="ar-SA"/>
    </w:rPr>
  </w:style>
  <w:style w:type="paragraph" w:customStyle="1" w:styleId="Odstavecseseznamem1">
    <w:name w:val="Odstavec se seznamem1"/>
    <w:basedOn w:val="Normln"/>
    <w:pPr>
      <w:ind w:left="720"/>
    </w:pPr>
  </w:style>
  <w:style w:type="paragraph" w:styleId="Zpat">
    <w:name w:val="footer"/>
    <w:basedOn w:val="Normln"/>
    <w:semiHidden/>
    <w:pPr>
      <w:suppressLineNumbers/>
      <w:tabs>
        <w:tab w:val="center" w:pos="4935"/>
        <w:tab w:val="right" w:pos="9870"/>
      </w:tabs>
    </w:pPr>
  </w:style>
  <w:style w:type="paragraph" w:customStyle="1" w:styleId="Pedformtovantext">
    <w:name w:val="Předformátovaný text"/>
    <w:basedOn w:val="Normln"/>
    <w:pPr>
      <w:spacing w:after="0"/>
    </w:pPr>
    <w:rPr>
      <w:rFonts w:ascii="Courier New" w:eastAsia="Courier New" w:hAnsi="Courier New" w:cs="Courier New"/>
      <w:sz w:val="20"/>
      <w:szCs w:val="20"/>
    </w:rPr>
  </w:style>
  <w:style w:type="paragraph" w:customStyle="1" w:styleId="seznam">
    <w:name w:val="seznam"/>
    <w:basedOn w:val="Normln"/>
    <w:autoRedefine/>
    <w:qFormat/>
    <w:rsid w:val="00554F85"/>
    <w:pPr>
      <w:numPr>
        <w:numId w:val="23"/>
      </w:numPr>
      <w:spacing w:after="60"/>
    </w:pPr>
  </w:style>
  <w:style w:type="paragraph" w:customStyle="1" w:styleId="Nadpis3">
    <w:name w:val="Nadpis3"/>
    <w:basedOn w:val="Normln"/>
    <w:autoRedefine/>
    <w:qFormat/>
    <w:rsid w:val="000565C0"/>
    <w:pPr>
      <w:spacing w:before="360"/>
    </w:pPr>
    <w:rPr>
      <w:rFonts w:ascii="Arial" w:hAnsi="Arial" w:cs="Arial"/>
      <w:b/>
      <w:bCs/>
    </w:rPr>
  </w:style>
  <w:style w:type="character" w:customStyle="1" w:styleId="seznamChar">
    <w:name w:val="seznam Char"/>
    <w:rPr>
      <w:rFonts w:ascii="Palatino Linotype" w:eastAsia="Calibri" w:hAnsi="Palatino Linotype" w:cs="Calibri"/>
      <w:sz w:val="22"/>
      <w:szCs w:val="22"/>
      <w:lang w:eastAsia="ar-SA"/>
    </w:rPr>
  </w:style>
  <w:style w:type="character" w:customStyle="1" w:styleId="Nadpis1Char">
    <w:name w:val="Nadpis 1 Char"/>
    <w:rPr>
      <w:rFonts w:ascii="Arial" w:eastAsia="Times New Roman" w:hAnsi="Arial" w:cs="Times New Roman"/>
      <w:b/>
      <w:bCs/>
      <w:kern w:val="32"/>
      <w:sz w:val="32"/>
      <w:szCs w:val="32"/>
      <w:lang w:eastAsia="ar-SA"/>
    </w:rPr>
  </w:style>
  <w:style w:type="character" w:customStyle="1" w:styleId="Nadpis3Char">
    <w:name w:val="Nadpis3 Char"/>
    <w:rPr>
      <w:rFonts w:ascii="Palatino Linotype" w:eastAsia="Calibri" w:hAnsi="Palatino Linotype" w:cs="Calibri"/>
      <w:b/>
      <w:bCs/>
      <w:sz w:val="22"/>
      <w:szCs w:val="22"/>
      <w:lang w:eastAsia="ar-SA"/>
    </w:rPr>
  </w:style>
  <w:style w:type="paragraph" w:customStyle="1" w:styleId="nadpis2">
    <w:name w:val="nadpis2"/>
    <w:basedOn w:val="Nadpis1"/>
    <w:autoRedefine/>
    <w:qFormat/>
    <w:rsid w:val="009C19A2"/>
    <w:pPr>
      <w:shd w:val="clear" w:color="auto" w:fill="D0CECE"/>
      <w:spacing w:after="240"/>
    </w:pPr>
    <w:rPr>
      <w:sz w:val="26"/>
    </w:rPr>
  </w:style>
  <w:style w:type="paragraph" w:styleId="Textbubliny">
    <w:name w:val="Balloon Text"/>
    <w:basedOn w:val="Normln"/>
    <w:semiHidden/>
    <w:unhideWhenUsed/>
    <w:pPr>
      <w:spacing w:after="0"/>
    </w:pPr>
    <w:rPr>
      <w:rFonts w:ascii="Segoe UI" w:hAnsi="Segoe UI" w:cs="Segoe UI"/>
      <w:sz w:val="18"/>
      <w:szCs w:val="18"/>
    </w:rPr>
  </w:style>
  <w:style w:type="character" w:customStyle="1" w:styleId="nadpis2Char">
    <w:name w:val="nadpis2 Char"/>
    <w:rPr>
      <w:rFonts w:ascii="Arial" w:eastAsia="Times New Roman" w:hAnsi="Arial" w:cs="Times New Roman"/>
      <w:b/>
      <w:bCs/>
      <w:kern w:val="32"/>
      <w:sz w:val="24"/>
      <w:szCs w:val="32"/>
      <w:shd w:val="clear" w:color="auto" w:fill="D0CECE"/>
      <w:lang w:eastAsia="ar-SA"/>
    </w:rPr>
  </w:style>
  <w:style w:type="character" w:customStyle="1" w:styleId="TextbublinyChar">
    <w:name w:val="Text bubliny Char"/>
    <w:semiHidden/>
    <w:rPr>
      <w:rFonts w:ascii="Segoe UI" w:eastAsia="Calibri" w:hAnsi="Segoe UI" w:cs="Segoe UI"/>
      <w:sz w:val="18"/>
      <w:szCs w:val="18"/>
      <w:lang w:eastAsia="ar-SA"/>
    </w:rPr>
  </w:style>
  <w:style w:type="character" w:customStyle="1" w:styleId="st">
    <w:name w:val="st"/>
    <w:rsid w:val="00747E00"/>
  </w:style>
  <w:style w:type="paragraph" w:customStyle="1" w:styleId="zhlav">
    <w:name w:val="záhlaví"/>
    <w:basedOn w:val="Normln"/>
    <w:link w:val="zhlavChar"/>
    <w:autoRedefine/>
    <w:qFormat/>
    <w:rsid w:val="00966A89"/>
    <w:pPr>
      <w:tabs>
        <w:tab w:val="left" w:pos="2268"/>
      </w:tabs>
      <w:spacing w:line="200" w:lineRule="atLeast"/>
    </w:pPr>
    <w:rPr>
      <w:rFonts w:ascii="Arial" w:hAnsi="Arial" w:cs="Arial"/>
      <w:bCs/>
    </w:rPr>
  </w:style>
  <w:style w:type="paragraph" w:styleId="Odstavecseseznamem">
    <w:name w:val="List Paragraph"/>
    <w:basedOn w:val="Normln"/>
    <w:uiPriority w:val="34"/>
    <w:qFormat/>
    <w:rsid w:val="00A4417A"/>
    <w:pPr>
      <w:autoSpaceDN w:val="0"/>
      <w:spacing w:after="57" w:line="264" w:lineRule="auto"/>
      <w:jc w:val="left"/>
      <w:textAlignment w:val="baseline"/>
    </w:pPr>
    <w:rPr>
      <w:rFonts w:eastAsia="Lucida Sans Unicode" w:cs="Tahoma"/>
      <w:kern w:val="3"/>
      <w:sz w:val="24"/>
      <w:lang w:eastAsia="en-US" w:bidi="en-US"/>
    </w:rPr>
  </w:style>
  <w:style w:type="character" w:customStyle="1" w:styleId="zhlavChar">
    <w:name w:val="záhlaví Char"/>
    <w:basedOn w:val="Standardnpsmoodstavce"/>
    <w:link w:val="zhlav"/>
    <w:rsid w:val="00966A89"/>
    <w:rPr>
      <w:rFonts w:ascii="Arial" w:eastAsia="Calibri" w:hAnsi="Arial" w:cs="Arial"/>
      <w:bCs/>
      <w:sz w:val="22"/>
      <w:szCs w:val="22"/>
      <w:lang w:eastAsia="ar-SA"/>
    </w:rPr>
  </w:style>
  <w:style w:type="character" w:styleId="Siln">
    <w:name w:val="Strong"/>
    <w:basedOn w:val="Standardnpsmoodstavce"/>
    <w:uiPriority w:val="22"/>
    <w:qFormat/>
    <w:rsid w:val="00A4417A"/>
    <w:rPr>
      <w:b/>
      <w:bCs/>
    </w:rPr>
  </w:style>
  <w:style w:type="paragraph" w:customStyle="1" w:styleId="odstavec">
    <w:name w:val="odstavec"/>
    <w:basedOn w:val="Normln"/>
    <w:link w:val="odstavecChar"/>
    <w:autoRedefine/>
    <w:qFormat/>
    <w:rsid w:val="00A4417A"/>
    <w:pPr>
      <w:widowControl w:val="0"/>
      <w:autoSpaceDN w:val="0"/>
      <w:spacing w:line="276" w:lineRule="auto"/>
      <w:textAlignment w:val="baseline"/>
    </w:pPr>
    <w:rPr>
      <w:rFonts w:eastAsia="Lucida Sans Unicode" w:cs="Tahoma"/>
      <w:kern w:val="3"/>
      <w:lang w:eastAsia="en-US"/>
    </w:rPr>
  </w:style>
  <w:style w:type="character" w:customStyle="1" w:styleId="odstavecChar">
    <w:name w:val="odstavec Char"/>
    <w:basedOn w:val="Standardnpsmoodstavce"/>
    <w:link w:val="odstavec"/>
    <w:rsid w:val="00A4417A"/>
    <w:rPr>
      <w:rFonts w:ascii="Palatino Linotype" w:eastAsia="Lucida Sans Unicode" w:hAnsi="Palatino Linotype" w:cs="Tahoma"/>
      <w:kern w:val="3"/>
      <w:sz w:val="22"/>
      <w:szCs w:val="22"/>
      <w:lang w:eastAsia="en-US"/>
    </w:rPr>
  </w:style>
  <w:style w:type="paragraph" w:styleId="Bezmezer">
    <w:name w:val="No Spacing"/>
    <w:uiPriority w:val="99"/>
    <w:qFormat/>
    <w:rsid w:val="005C0736"/>
    <w:rPr>
      <w:rFonts w:ascii="Calibri" w:eastAsia="Calibri" w:hAnsi="Calibri"/>
      <w:sz w:val="22"/>
      <w:szCs w:val="22"/>
      <w:lang w:eastAsia="en-US"/>
    </w:rPr>
  </w:style>
  <w:style w:type="paragraph" w:styleId="FormtovanvHTML">
    <w:name w:val="HTML Preformatted"/>
    <w:basedOn w:val="Normln"/>
    <w:link w:val="FormtovanvHTMLChar"/>
    <w:uiPriority w:val="99"/>
    <w:semiHidden/>
    <w:unhideWhenUsed/>
    <w:rsid w:val="00EF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EF3EA8"/>
    <w:rPr>
      <w:rFonts w:ascii="Courier New" w:hAnsi="Courier New" w:cs="Courier New"/>
    </w:rPr>
  </w:style>
  <w:style w:type="character" w:styleId="Hypertextovodkaz">
    <w:name w:val="Hyperlink"/>
    <w:basedOn w:val="Standardnpsmoodstavce"/>
    <w:uiPriority w:val="99"/>
    <w:unhideWhenUsed/>
    <w:rsid w:val="008741CD"/>
    <w:rPr>
      <w:color w:val="0563C1" w:themeColor="hyperlink"/>
      <w:u w:val="single"/>
    </w:rPr>
  </w:style>
  <w:style w:type="paragraph" w:customStyle="1" w:styleId="paragraph">
    <w:name w:val="paragraph"/>
    <w:basedOn w:val="Normln"/>
    <w:rsid w:val="004A7E62"/>
    <w:pPr>
      <w:suppressAutoHyphens w:val="0"/>
      <w:spacing w:before="100" w:beforeAutospacing="1" w:after="100" w:afterAutospacing="1"/>
      <w:jc w:val="left"/>
    </w:pPr>
    <w:rPr>
      <w:rFonts w:ascii="Times New Roman" w:eastAsia="Times New Roman" w:hAnsi="Times New Roman" w:cs="Times New Roman"/>
      <w:sz w:val="24"/>
      <w:szCs w:val="24"/>
      <w:lang w:eastAsia="cs-CZ"/>
    </w:rPr>
  </w:style>
  <w:style w:type="character" w:customStyle="1" w:styleId="normaltextrun">
    <w:name w:val="normaltextrun"/>
    <w:basedOn w:val="Standardnpsmoodstavce"/>
    <w:rsid w:val="004A7E62"/>
  </w:style>
  <w:style w:type="character" w:customStyle="1" w:styleId="eop">
    <w:name w:val="eop"/>
    <w:basedOn w:val="Standardnpsmoodstavce"/>
    <w:rsid w:val="004A7E62"/>
  </w:style>
  <w:style w:type="character" w:customStyle="1" w:styleId="nadpis3Char0">
    <w:name w:val="nadpis3 Char"/>
    <w:basedOn w:val="Standardnpsmoodstavce"/>
    <w:link w:val="nadpis30"/>
    <w:locked/>
    <w:rsid w:val="00554F85"/>
    <w:rPr>
      <w:rFonts w:asciiTheme="minorHAnsi" w:eastAsia="Arial Unicode MS" w:hAnsiTheme="minorHAnsi" w:cstheme="minorHAnsi"/>
      <w:bCs/>
      <w:color w:val="000000"/>
      <w:sz w:val="22"/>
      <w:szCs w:val="24"/>
      <w:u w:color="000000"/>
      <w:lang w:val="en-US" w:eastAsia="en-US"/>
    </w:rPr>
  </w:style>
  <w:style w:type="paragraph" w:customStyle="1" w:styleId="nadpis30">
    <w:name w:val="nadpis3"/>
    <w:basedOn w:val="Normln"/>
    <w:link w:val="nadpis3Char0"/>
    <w:autoRedefine/>
    <w:qFormat/>
    <w:rsid w:val="00554F85"/>
    <w:pPr>
      <w:suppressAutoHyphens w:val="0"/>
      <w:spacing w:before="240" w:line="264" w:lineRule="auto"/>
      <w:jc w:val="left"/>
    </w:pPr>
    <w:rPr>
      <w:rFonts w:asciiTheme="minorHAnsi" w:eastAsia="Arial Unicode MS" w:hAnsiTheme="minorHAnsi" w:cstheme="minorHAnsi"/>
      <w:bCs/>
      <w:color w:val="000000"/>
      <w:szCs w:val="24"/>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1335">
      <w:bodyDiv w:val="1"/>
      <w:marLeft w:val="0"/>
      <w:marRight w:val="0"/>
      <w:marTop w:val="0"/>
      <w:marBottom w:val="0"/>
      <w:divBdr>
        <w:top w:val="none" w:sz="0" w:space="0" w:color="auto"/>
        <w:left w:val="none" w:sz="0" w:space="0" w:color="auto"/>
        <w:bottom w:val="none" w:sz="0" w:space="0" w:color="auto"/>
        <w:right w:val="none" w:sz="0" w:space="0" w:color="auto"/>
      </w:divBdr>
    </w:div>
    <w:div w:id="565916974">
      <w:bodyDiv w:val="1"/>
      <w:marLeft w:val="0"/>
      <w:marRight w:val="0"/>
      <w:marTop w:val="0"/>
      <w:marBottom w:val="0"/>
      <w:divBdr>
        <w:top w:val="none" w:sz="0" w:space="0" w:color="auto"/>
        <w:left w:val="none" w:sz="0" w:space="0" w:color="auto"/>
        <w:bottom w:val="none" w:sz="0" w:space="0" w:color="auto"/>
        <w:right w:val="none" w:sz="0" w:space="0" w:color="auto"/>
      </w:divBdr>
    </w:div>
    <w:div w:id="934557224">
      <w:bodyDiv w:val="1"/>
      <w:marLeft w:val="0"/>
      <w:marRight w:val="0"/>
      <w:marTop w:val="0"/>
      <w:marBottom w:val="0"/>
      <w:divBdr>
        <w:top w:val="none" w:sz="0" w:space="0" w:color="auto"/>
        <w:left w:val="none" w:sz="0" w:space="0" w:color="auto"/>
        <w:bottom w:val="none" w:sz="0" w:space="0" w:color="auto"/>
        <w:right w:val="none" w:sz="0" w:space="0" w:color="auto"/>
      </w:divBdr>
    </w:div>
    <w:div w:id="1836454074">
      <w:bodyDiv w:val="1"/>
      <w:marLeft w:val="0"/>
      <w:marRight w:val="0"/>
      <w:marTop w:val="0"/>
      <w:marBottom w:val="0"/>
      <w:divBdr>
        <w:top w:val="none" w:sz="0" w:space="0" w:color="auto"/>
        <w:left w:val="none" w:sz="0" w:space="0" w:color="auto"/>
        <w:bottom w:val="none" w:sz="0" w:space="0" w:color="auto"/>
        <w:right w:val="none" w:sz="0" w:space="0" w:color="auto"/>
      </w:divBdr>
    </w:div>
    <w:div w:id="1849442527">
      <w:bodyDiv w:val="1"/>
      <w:marLeft w:val="0"/>
      <w:marRight w:val="0"/>
      <w:marTop w:val="0"/>
      <w:marBottom w:val="0"/>
      <w:divBdr>
        <w:top w:val="none" w:sz="0" w:space="0" w:color="auto"/>
        <w:left w:val="none" w:sz="0" w:space="0" w:color="auto"/>
        <w:bottom w:val="none" w:sz="0" w:space="0" w:color="auto"/>
        <w:right w:val="none" w:sz="0" w:space="0" w:color="auto"/>
      </w:divBdr>
      <w:divsChild>
        <w:div w:id="51970638">
          <w:marLeft w:val="0"/>
          <w:marRight w:val="0"/>
          <w:marTop w:val="0"/>
          <w:marBottom w:val="0"/>
          <w:divBdr>
            <w:top w:val="none" w:sz="0" w:space="0" w:color="auto"/>
            <w:left w:val="none" w:sz="0" w:space="0" w:color="auto"/>
            <w:bottom w:val="none" w:sz="0" w:space="0" w:color="auto"/>
            <w:right w:val="none" w:sz="0" w:space="0" w:color="auto"/>
          </w:divBdr>
        </w:div>
        <w:div w:id="292450053">
          <w:marLeft w:val="0"/>
          <w:marRight w:val="0"/>
          <w:marTop w:val="0"/>
          <w:marBottom w:val="0"/>
          <w:divBdr>
            <w:top w:val="none" w:sz="0" w:space="0" w:color="auto"/>
            <w:left w:val="none" w:sz="0" w:space="0" w:color="auto"/>
            <w:bottom w:val="none" w:sz="0" w:space="0" w:color="auto"/>
            <w:right w:val="none" w:sz="0" w:space="0" w:color="auto"/>
          </w:divBdr>
        </w:div>
        <w:div w:id="1121341555">
          <w:marLeft w:val="0"/>
          <w:marRight w:val="0"/>
          <w:marTop w:val="0"/>
          <w:marBottom w:val="0"/>
          <w:divBdr>
            <w:top w:val="none" w:sz="0" w:space="0" w:color="auto"/>
            <w:left w:val="none" w:sz="0" w:space="0" w:color="auto"/>
            <w:bottom w:val="none" w:sz="0" w:space="0" w:color="auto"/>
            <w:right w:val="none" w:sz="0" w:space="0" w:color="auto"/>
          </w:divBdr>
        </w:div>
        <w:div w:id="1862165148">
          <w:marLeft w:val="0"/>
          <w:marRight w:val="0"/>
          <w:marTop w:val="0"/>
          <w:marBottom w:val="0"/>
          <w:divBdr>
            <w:top w:val="none" w:sz="0" w:space="0" w:color="auto"/>
            <w:left w:val="none" w:sz="0" w:space="0" w:color="auto"/>
            <w:bottom w:val="none" w:sz="0" w:space="0" w:color="auto"/>
            <w:right w:val="none" w:sz="0" w:space="0" w:color="auto"/>
          </w:divBdr>
        </w:div>
        <w:div w:id="1947882625">
          <w:marLeft w:val="0"/>
          <w:marRight w:val="0"/>
          <w:marTop w:val="0"/>
          <w:marBottom w:val="0"/>
          <w:divBdr>
            <w:top w:val="none" w:sz="0" w:space="0" w:color="auto"/>
            <w:left w:val="none" w:sz="0" w:space="0" w:color="auto"/>
            <w:bottom w:val="none" w:sz="0" w:space="0" w:color="auto"/>
            <w:right w:val="none" w:sz="0" w:space="0" w:color="auto"/>
          </w:divBdr>
        </w:div>
      </w:divsChild>
    </w:div>
    <w:div w:id="2098862232">
      <w:bodyDiv w:val="1"/>
      <w:marLeft w:val="0"/>
      <w:marRight w:val="0"/>
      <w:marTop w:val="0"/>
      <w:marBottom w:val="0"/>
      <w:divBdr>
        <w:top w:val="none" w:sz="0" w:space="0" w:color="auto"/>
        <w:left w:val="none" w:sz="0" w:space="0" w:color="auto"/>
        <w:bottom w:val="none" w:sz="0" w:space="0" w:color="auto"/>
        <w:right w:val="none" w:sz="0" w:space="0" w:color="auto"/>
      </w:divBdr>
    </w:div>
    <w:div w:id="2099206155">
      <w:bodyDiv w:val="1"/>
      <w:marLeft w:val="0"/>
      <w:marRight w:val="0"/>
      <w:marTop w:val="0"/>
      <w:marBottom w:val="0"/>
      <w:divBdr>
        <w:top w:val="none" w:sz="0" w:space="0" w:color="auto"/>
        <w:left w:val="none" w:sz="0" w:space="0" w:color="auto"/>
        <w:bottom w:val="none" w:sz="0" w:space="0" w:color="auto"/>
        <w:right w:val="none" w:sz="0" w:space="0" w:color="auto"/>
      </w:divBdr>
      <w:divsChild>
        <w:div w:id="699403773">
          <w:marLeft w:val="0"/>
          <w:marRight w:val="0"/>
          <w:marTop w:val="0"/>
          <w:marBottom w:val="0"/>
          <w:divBdr>
            <w:top w:val="none" w:sz="0" w:space="0" w:color="auto"/>
            <w:left w:val="none" w:sz="0" w:space="0" w:color="auto"/>
            <w:bottom w:val="none" w:sz="0" w:space="0" w:color="auto"/>
            <w:right w:val="none" w:sz="0" w:space="0" w:color="auto"/>
          </w:divBdr>
        </w:div>
        <w:div w:id="1084302259">
          <w:marLeft w:val="0"/>
          <w:marRight w:val="0"/>
          <w:marTop w:val="0"/>
          <w:marBottom w:val="0"/>
          <w:divBdr>
            <w:top w:val="none" w:sz="0" w:space="0" w:color="auto"/>
            <w:left w:val="none" w:sz="0" w:space="0" w:color="auto"/>
            <w:bottom w:val="none" w:sz="0" w:space="0" w:color="auto"/>
            <w:right w:val="none" w:sz="0" w:space="0" w:color="auto"/>
          </w:divBdr>
        </w:div>
        <w:div w:id="590696774">
          <w:marLeft w:val="0"/>
          <w:marRight w:val="0"/>
          <w:marTop w:val="0"/>
          <w:marBottom w:val="0"/>
          <w:divBdr>
            <w:top w:val="none" w:sz="0" w:space="0" w:color="auto"/>
            <w:left w:val="none" w:sz="0" w:space="0" w:color="auto"/>
            <w:bottom w:val="none" w:sz="0" w:space="0" w:color="auto"/>
            <w:right w:val="none" w:sz="0" w:space="0" w:color="auto"/>
          </w:divBdr>
        </w:div>
        <w:div w:id="404767908">
          <w:marLeft w:val="0"/>
          <w:marRight w:val="0"/>
          <w:marTop w:val="0"/>
          <w:marBottom w:val="0"/>
          <w:divBdr>
            <w:top w:val="none" w:sz="0" w:space="0" w:color="auto"/>
            <w:left w:val="none" w:sz="0" w:space="0" w:color="auto"/>
            <w:bottom w:val="none" w:sz="0" w:space="0" w:color="auto"/>
            <w:right w:val="none" w:sz="0" w:space="0" w:color="auto"/>
          </w:divBdr>
        </w:div>
        <w:div w:id="1802113545">
          <w:marLeft w:val="0"/>
          <w:marRight w:val="0"/>
          <w:marTop w:val="0"/>
          <w:marBottom w:val="0"/>
          <w:divBdr>
            <w:top w:val="none" w:sz="0" w:space="0" w:color="auto"/>
            <w:left w:val="none" w:sz="0" w:space="0" w:color="auto"/>
            <w:bottom w:val="none" w:sz="0" w:space="0" w:color="auto"/>
            <w:right w:val="none" w:sz="0" w:space="0" w:color="auto"/>
          </w:divBdr>
        </w:div>
        <w:div w:id="1921982150">
          <w:marLeft w:val="0"/>
          <w:marRight w:val="0"/>
          <w:marTop w:val="0"/>
          <w:marBottom w:val="0"/>
          <w:divBdr>
            <w:top w:val="none" w:sz="0" w:space="0" w:color="auto"/>
            <w:left w:val="none" w:sz="0" w:space="0" w:color="auto"/>
            <w:bottom w:val="none" w:sz="0" w:space="0" w:color="auto"/>
            <w:right w:val="none" w:sz="0" w:space="0" w:color="auto"/>
          </w:divBdr>
        </w:div>
        <w:div w:id="507134314">
          <w:marLeft w:val="0"/>
          <w:marRight w:val="0"/>
          <w:marTop w:val="0"/>
          <w:marBottom w:val="0"/>
          <w:divBdr>
            <w:top w:val="none" w:sz="0" w:space="0" w:color="auto"/>
            <w:left w:val="none" w:sz="0" w:space="0" w:color="auto"/>
            <w:bottom w:val="none" w:sz="0" w:space="0" w:color="auto"/>
            <w:right w:val="none" w:sz="0" w:space="0" w:color="auto"/>
          </w:divBdr>
        </w:div>
        <w:div w:id="773206934">
          <w:marLeft w:val="0"/>
          <w:marRight w:val="0"/>
          <w:marTop w:val="0"/>
          <w:marBottom w:val="0"/>
          <w:divBdr>
            <w:top w:val="none" w:sz="0" w:space="0" w:color="auto"/>
            <w:left w:val="none" w:sz="0" w:space="0" w:color="auto"/>
            <w:bottom w:val="none" w:sz="0" w:space="0" w:color="auto"/>
            <w:right w:val="none" w:sz="0" w:space="0" w:color="auto"/>
          </w:divBdr>
        </w:div>
        <w:div w:id="220213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20D2FA1F356009468A36FCAD787ACB52" ma:contentTypeVersion="6" ma:contentTypeDescription="Vytvoří nový dokument" ma:contentTypeScope="" ma:versionID="fdb86390a551c8cfe5ceb123cea16b03">
  <xsd:schema xmlns:xsd="http://www.w3.org/2001/XMLSchema" xmlns:xs="http://www.w3.org/2001/XMLSchema" xmlns:p="http://schemas.microsoft.com/office/2006/metadata/properties" xmlns:ns2="8b4fa2b5-aa50-4461-aa89-a41414527b6f" targetNamespace="http://schemas.microsoft.com/office/2006/metadata/properties" ma:root="true" ma:fieldsID="0390de47de7fbb014d2b66666ec3bdad" ns2:_="">
    <xsd:import namespace="8b4fa2b5-aa50-4461-aa89-a41414527b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fa2b5-aa50-4461-aa89-a4141452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E94BC9-E6F0-4AAA-A0CD-831BBE371FF6}">
  <ds:schemaRefs>
    <ds:schemaRef ds:uri="http://schemas.openxmlformats.org/officeDocument/2006/bibliography"/>
  </ds:schemaRefs>
</ds:datastoreItem>
</file>

<file path=customXml/itemProps2.xml><?xml version="1.0" encoding="utf-8"?>
<ds:datastoreItem xmlns:ds="http://schemas.openxmlformats.org/officeDocument/2006/customXml" ds:itemID="{A5C409E0-335F-4325-BE76-33BB003E85C2}"/>
</file>

<file path=customXml/itemProps3.xml><?xml version="1.0" encoding="utf-8"?>
<ds:datastoreItem xmlns:ds="http://schemas.openxmlformats.org/officeDocument/2006/customXml" ds:itemID="{D054401E-EBA1-4361-AACC-14C7C80C365E}">
  <ds:schemaRefs>
    <ds:schemaRef ds:uri="http://schemas.microsoft.com/sharepoint/v3/contenttype/forms"/>
  </ds:schemaRefs>
</ds:datastoreItem>
</file>

<file path=customXml/itemProps4.xml><?xml version="1.0" encoding="utf-8"?>
<ds:datastoreItem xmlns:ds="http://schemas.openxmlformats.org/officeDocument/2006/customXml" ds:itemID="{08E5B386-7C8D-4E69-90FC-568992F5963E}">
  <ds:schemaRefs>
    <ds:schemaRef ds:uri="http://schemas.microsoft.com/office/2006/metadata/properties"/>
    <ds:schemaRef ds:uri="http://schemas.microsoft.com/office/infopath/2007/PartnerControls"/>
    <ds:schemaRef ds:uri="091280ad-620b-4baf-9cb6-b17502c0dadc"/>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337</Words>
  <Characters>1989</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cvrkalik</dc:creator>
  <cp:lastModifiedBy>Leo Nitče</cp:lastModifiedBy>
  <cp:revision>4</cp:revision>
  <cp:lastPrinted>2020-11-20T10:20:00Z</cp:lastPrinted>
  <dcterms:created xsi:type="dcterms:W3CDTF">2021-11-30T05:20:00Z</dcterms:created>
  <dcterms:modified xsi:type="dcterms:W3CDTF">2021-11-30T05:43:00Z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0x01010020D2FA1F356009468A36FCAD787ACB52</vt:lpwstr>
  </property>
</Properties>
</file>